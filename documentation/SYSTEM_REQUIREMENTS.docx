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B1D3" w14:textId="35F5AA89" w:rsidR="00686A4A" w:rsidRPr="00F27094" w:rsidRDefault="00D8137C" w:rsidP="00D8137C">
      <w:pPr>
        <w:spacing w:after="0"/>
      </w:pPr>
      <w:r w:rsidRPr="00F27094">
        <w:rPr>
          <w:noProof/>
          <w:lang w:eastAsia="fr-FR"/>
        </w:rPr>
        <mc:AlternateContent>
          <mc:Choice Requires="wpg">
            <w:drawing>
              <wp:inline distT="0" distB="0" distL="0" distR="0" wp14:anchorId="2C9C12D3" wp14:editId="7ACDAC89">
                <wp:extent cx="2854660" cy="676660"/>
                <wp:effectExtent l="0" t="0" r="3175" b="9525"/>
                <wp:docPr id="36" name="Graphiqu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660" cy="676660"/>
                          <a:chOff x="0" y="0"/>
                          <a:chExt cx="1824935" cy="432728"/>
                        </a:xfrm>
                      </wpg:grpSpPr>
                      <wps:wsp>
                        <wps:cNvPr id="37" name="Forme libre : forme 37"/>
                        <wps:cNvSpPr/>
                        <wps:spPr>
                          <a:xfrm>
                            <a:off x="285267" y="341289"/>
                            <a:ext cx="1254402" cy="91439"/>
                          </a:xfrm>
                          <a:custGeom>
                            <a:avLst/>
                            <a:gdLst>
                              <a:gd name="connsiteX0" fmla="*/ 70834 w 1254402"/>
                              <a:gd name="connsiteY0" fmla="*/ 31553 h 91439"/>
                              <a:gd name="connsiteX1" fmla="*/ 47652 w 1254402"/>
                              <a:gd name="connsiteY1" fmla="*/ 53447 h 91439"/>
                              <a:gd name="connsiteX2" fmla="*/ 15455 w 1254402"/>
                              <a:gd name="connsiteY2" fmla="*/ 53447 h 91439"/>
                              <a:gd name="connsiteX3" fmla="*/ 15455 w 1254402"/>
                              <a:gd name="connsiteY3" fmla="*/ 69546 h 91439"/>
                              <a:gd name="connsiteX4" fmla="*/ 0 w 1254402"/>
                              <a:gd name="connsiteY4" fmla="*/ 69546 h 91439"/>
                              <a:gd name="connsiteX5" fmla="*/ 0 w 1254402"/>
                              <a:gd name="connsiteY5" fmla="*/ 9015 h 91439"/>
                              <a:gd name="connsiteX6" fmla="*/ 47652 w 1254402"/>
                              <a:gd name="connsiteY6" fmla="*/ 9015 h 91439"/>
                              <a:gd name="connsiteX7" fmla="*/ 70834 w 1254402"/>
                              <a:gd name="connsiteY7" fmla="*/ 31553 h 91439"/>
                              <a:gd name="connsiteX8" fmla="*/ 55379 w 1254402"/>
                              <a:gd name="connsiteY8" fmla="*/ 31553 h 91439"/>
                              <a:gd name="connsiteX9" fmla="*/ 43788 w 1254402"/>
                              <a:gd name="connsiteY9" fmla="*/ 22538 h 91439"/>
                              <a:gd name="connsiteX10" fmla="*/ 16099 w 1254402"/>
                              <a:gd name="connsiteY10" fmla="*/ 22538 h 91439"/>
                              <a:gd name="connsiteX11" fmla="*/ 16099 w 1254402"/>
                              <a:gd name="connsiteY11" fmla="*/ 40568 h 91439"/>
                              <a:gd name="connsiteX12" fmla="*/ 43144 w 1254402"/>
                              <a:gd name="connsiteY12" fmla="*/ 40568 h 91439"/>
                              <a:gd name="connsiteX13" fmla="*/ 55379 w 1254402"/>
                              <a:gd name="connsiteY13" fmla="*/ 31553 h 91439"/>
                              <a:gd name="connsiteX14" fmla="*/ 79849 w 1254402"/>
                              <a:gd name="connsiteY14" fmla="*/ 44432 h 91439"/>
                              <a:gd name="connsiteX15" fmla="*/ 115266 w 1254402"/>
                              <a:gd name="connsiteY15" fmla="*/ 18030 h 91439"/>
                              <a:gd name="connsiteX16" fmla="*/ 150683 w 1254402"/>
                              <a:gd name="connsiteY16" fmla="*/ 44432 h 91439"/>
                              <a:gd name="connsiteX17" fmla="*/ 115266 w 1254402"/>
                              <a:gd name="connsiteY17" fmla="*/ 70834 h 91439"/>
                              <a:gd name="connsiteX18" fmla="*/ 79849 w 1254402"/>
                              <a:gd name="connsiteY18" fmla="*/ 44432 h 91439"/>
                              <a:gd name="connsiteX19" fmla="*/ 135228 w 1254402"/>
                              <a:gd name="connsiteY19" fmla="*/ 44432 h 91439"/>
                              <a:gd name="connsiteX20" fmla="*/ 114622 w 1254402"/>
                              <a:gd name="connsiteY20" fmla="*/ 30265 h 91439"/>
                              <a:gd name="connsiteX21" fmla="*/ 94016 w 1254402"/>
                              <a:gd name="connsiteY21" fmla="*/ 44432 h 91439"/>
                              <a:gd name="connsiteX22" fmla="*/ 114622 w 1254402"/>
                              <a:gd name="connsiteY22" fmla="*/ 58599 h 91439"/>
                              <a:gd name="connsiteX23" fmla="*/ 135228 w 1254402"/>
                              <a:gd name="connsiteY23" fmla="*/ 44432 h 91439"/>
                              <a:gd name="connsiteX24" fmla="*/ 173221 w 1254402"/>
                              <a:gd name="connsiteY24" fmla="*/ 52159 h 91439"/>
                              <a:gd name="connsiteX25" fmla="*/ 195115 w 1254402"/>
                              <a:gd name="connsiteY25" fmla="*/ 59887 h 91439"/>
                              <a:gd name="connsiteX26" fmla="*/ 213789 w 1254402"/>
                              <a:gd name="connsiteY26" fmla="*/ 54735 h 91439"/>
                              <a:gd name="connsiteX27" fmla="*/ 193827 w 1254402"/>
                              <a:gd name="connsiteY27" fmla="*/ 49584 h 91439"/>
                              <a:gd name="connsiteX28" fmla="*/ 160342 w 1254402"/>
                              <a:gd name="connsiteY28" fmla="*/ 34129 h 91439"/>
                              <a:gd name="connsiteX29" fmla="*/ 193827 w 1254402"/>
                              <a:gd name="connsiteY29" fmla="*/ 18674 h 91439"/>
                              <a:gd name="connsiteX30" fmla="*/ 226668 w 1254402"/>
                              <a:gd name="connsiteY30" fmla="*/ 35417 h 91439"/>
                              <a:gd name="connsiteX31" fmla="*/ 211857 w 1254402"/>
                              <a:gd name="connsiteY31" fmla="*/ 35417 h 91439"/>
                              <a:gd name="connsiteX32" fmla="*/ 192539 w 1254402"/>
                              <a:gd name="connsiteY32" fmla="*/ 30265 h 91439"/>
                              <a:gd name="connsiteX33" fmla="*/ 174509 w 1254402"/>
                              <a:gd name="connsiteY33" fmla="*/ 34129 h 91439"/>
                              <a:gd name="connsiteX34" fmla="*/ 194471 w 1254402"/>
                              <a:gd name="connsiteY34" fmla="*/ 39281 h 91439"/>
                              <a:gd name="connsiteX35" fmla="*/ 227956 w 1254402"/>
                              <a:gd name="connsiteY35" fmla="*/ 54735 h 91439"/>
                              <a:gd name="connsiteX36" fmla="*/ 195759 w 1254402"/>
                              <a:gd name="connsiteY36" fmla="*/ 71478 h 91439"/>
                              <a:gd name="connsiteX37" fmla="*/ 158410 w 1254402"/>
                              <a:gd name="connsiteY37" fmla="*/ 52803 h 91439"/>
                              <a:gd name="connsiteX38" fmla="*/ 173221 w 1254402"/>
                              <a:gd name="connsiteY38" fmla="*/ 52803 h 91439"/>
                              <a:gd name="connsiteX39" fmla="*/ 254358 w 1254402"/>
                              <a:gd name="connsiteY39" fmla="*/ 644 h 91439"/>
                              <a:gd name="connsiteX40" fmla="*/ 254358 w 1254402"/>
                              <a:gd name="connsiteY40" fmla="*/ 13523 h 91439"/>
                              <a:gd name="connsiteX41" fmla="*/ 239547 w 1254402"/>
                              <a:gd name="connsiteY41" fmla="*/ 13523 h 91439"/>
                              <a:gd name="connsiteX42" fmla="*/ 239547 w 1254402"/>
                              <a:gd name="connsiteY42" fmla="*/ 644 h 91439"/>
                              <a:gd name="connsiteX43" fmla="*/ 254358 w 1254402"/>
                              <a:gd name="connsiteY43" fmla="*/ 644 h 91439"/>
                              <a:gd name="connsiteX44" fmla="*/ 254358 w 1254402"/>
                              <a:gd name="connsiteY44" fmla="*/ 19318 h 91439"/>
                              <a:gd name="connsiteX45" fmla="*/ 254358 w 1254402"/>
                              <a:gd name="connsiteY45" fmla="*/ 70190 h 91439"/>
                              <a:gd name="connsiteX46" fmla="*/ 239547 w 1254402"/>
                              <a:gd name="connsiteY46" fmla="*/ 70190 h 91439"/>
                              <a:gd name="connsiteX47" fmla="*/ 239547 w 1254402"/>
                              <a:gd name="connsiteY47" fmla="*/ 19318 h 91439"/>
                              <a:gd name="connsiteX48" fmla="*/ 254358 w 1254402"/>
                              <a:gd name="connsiteY48" fmla="*/ 19318 h 91439"/>
                              <a:gd name="connsiteX49" fmla="*/ 292994 w 1254402"/>
                              <a:gd name="connsiteY49" fmla="*/ 31553 h 91439"/>
                              <a:gd name="connsiteX50" fmla="*/ 292994 w 1254402"/>
                              <a:gd name="connsiteY50" fmla="*/ 46364 h 91439"/>
                              <a:gd name="connsiteX51" fmla="*/ 303941 w 1254402"/>
                              <a:gd name="connsiteY51" fmla="*/ 58599 h 91439"/>
                              <a:gd name="connsiteX52" fmla="*/ 316820 w 1254402"/>
                              <a:gd name="connsiteY52" fmla="*/ 57955 h 91439"/>
                              <a:gd name="connsiteX53" fmla="*/ 316820 w 1254402"/>
                              <a:gd name="connsiteY53" fmla="*/ 69546 h 91439"/>
                              <a:gd name="connsiteX54" fmla="*/ 299434 w 1254402"/>
                              <a:gd name="connsiteY54" fmla="*/ 70834 h 91439"/>
                              <a:gd name="connsiteX55" fmla="*/ 278184 w 1254402"/>
                              <a:gd name="connsiteY55" fmla="*/ 54735 h 91439"/>
                              <a:gd name="connsiteX56" fmla="*/ 278184 w 1254402"/>
                              <a:gd name="connsiteY56" fmla="*/ 31553 h 91439"/>
                              <a:gd name="connsiteX57" fmla="*/ 264661 w 1254402"/>
                              <a:gd name="connsiteY57" fmla="*/ 31553 h 91439"/>
                              <a:gd name="connsiteX58" fmla="*/ 264661 w 1254402"/>
                              <a:gd name="connsiteY58" fmla="*/ 19318 h 91439"/>
                              <a:gd name="connsiteX59" fmla="*/ 278184 w 1254402"/>
                              <a:gd name="connsiteY59" fmla="*/ 19318 h 91439"/>
                              <a:gd name="connsiteX60" fmla="*/ 278184 w 1254402"/>
                              <a:gd name="connsiteY60" fmla="*/ 9015 h 91439"/>
                              <a:gd name="connsiteX61" fmla="*/ 292994 w 1254402"/>
                              <a:gd name="connsiteY61" fmla="*/ 4508 h 91439"/>
                              <a:gd name="connsiteX62" fmla="*/ 292994 w 1254402"/>
                              <a:gd name="connsiteY62" fmla="*/ 19318 h 91439"/>
                              <a:gd name="connsiteX63" fmla="*/ 316820 w 1254402"/>
                              <a:gd name="connsiteY63" fmla="*/ 19318 h 91439"/>
                              <a:gd name="connsiteX64" fmla="*/ 316820 w 1254402"/>
                              <a:gd name="connsiteY64" fmla="*/ 31553 h 91439"/>
                              <a:gd name="connsiteX65" fmla="*/ 292994 w 1254402"/>
                              <a:gd name="connsiteY65" fmla="*/ 31553 h 91439"/>
                              <a:gd name="connsiteX66" fmla="*/ 342578 w 1254402"/>
                              <a:gd name="connsiteY66" fmla="*/ 644 h 91439"/>
                              <a:gd name="connsiteX67" fmla="*/ 342578 w 1254402"/>
                              <a:gd name="connsiteY67" fmla="*/ 13523 h 91439"/>
                              <a:gd name="connsiteX68" fmla="*/ 327767 w 1254402"/>
                              <a:gd name="connsiteY68" fmla="*/ 13523 h 91439"/>
                              <a:gd name="connsiteX69" fmla="*/ 327767 w 1254402"/>
                              <a:gd name="connsiteY69" fmla="*/ 644 h 91439"/>
                              <a:gd name="connsiteX70" fmla="*/ 342578 w 1254402"/>
                              <a:gd name="connsiteY70" fmla="*/ 644 h 91439"/>
                              <a:gd name="connsiteX71" fmla="*/ 342578 w 1254402"/>
                              <a:gd name="connsiteY71" fmla="*/ 19318 h 91439"/>
                              <a:gd name="connsiteX72" fmla="*/ 342578 w 1254402"/>
                              <a:gd name="connsiteY72" fmla="*/ 70190 h 91439"/>
                              <a:gd name="connsiteX73" fmla="*/ 327767 w 1254402"/>
                              <a:gd name="connsiteY73" fmla="*/ 70190 h 91439"/>
                              <a:gd name="connsiteX74" fmla="*/ 327767 w 1254402"/>
                              <a:gd name="connsiteY74" fmla="*/ 19318 h 91439"/>
                              <a:gd name="connsiteX75" fmla="*/ 342578 w 1254402"/>
                              <a:gd name="connsiteY75" fmla="*/ 19318 h 91439"/>
                              <a:gd name="connsiteX76" fmla="*/ 424359 w 1254402"/>
                              <a:gd name="connsiteY76" fmla="*/ 19318 h 91439"/>
                              <a:gd name="connsiteX77" fmla="*/ 398601 w 1254402"/>
                              <a:gd name="connsiteY77" fmla="*/ 70190 h 91439"/>
                              <a:gd name="connsiteX78" fmla="*/ 377995 w 1254402"/>
                              <a:gd name="connsiteY78" fmla="*/ 70190 h 91439"/>
                              <a:gd name="connsiteX79" fmla="*/ 352237 w 1254402"/>
                              <a:gd name="connsiteY79" fmla="*/ 19318 h 91439"/>
                              <a:gd name="connsiteX80" fmla="*/ 368336 w 1254402"/>
                              <a:gd name="connsiteY80" fmla="*/ 19318 h 91439"/>
                              <a:gd name="connsiteX81" fmla="*/ 388298 w 1254402"/>
                              <a:gd name="connsiteY81" fmla="*/ 59887 h 91439"/>
                              <a:gd name="connsiteX82" fmla="*/ 408260 w 1254402"/>
                              <a:gd name="connsiteY82" fmla="*/ 19318 h 91439"/>
                              <a:gd name="connsiteX83" fmla="*/ 424359 w 1254402"/>
                              <a:gd name="connsiteY83" fmla="*/ 19318 h 91439"/>
                              <a:gd name="connsiteX84" fmla="*/ 481670 w 1254402"/>
                              <a:gd name="connsiteY84" fmla="*/ 51515 h 91439"/>
                              <a:gd name="connsiteX85" fmla="*/ 496481 w 1254402"/>
                              <a:gd name="connsiteY85" fmla="*/ 51515 h 91439"/>
                              <a:gd name="connsiteX86" fmla="*/ 461708 w 1254402"/>
                              <a:gd name="connsiteY86" fmla="*/ 70834 h 91439"/>
                              <a:gd name="connsiteX87" fmla="*/ 427579 w 1254402"/>
                              <a:gd name="connsiteY87" fmla="*/ 44432 h 91439"/>
                              <a:gd name="connsiteX88" fmla="*/ 462995 w 1254402"/>
                              <a:gd name="connsiteY88" fmla="*/ 18030 h 91439"/>
                              <a:gd name="connsiteX89" fmla="*/ 497768 w 1254402"/>
                              <a:gd name="connsiteY89" fmla="*/ 47652 h 91439"/>
                              <a:gd name="connsiteX90" fmla="*/ 442389 w 1254402"/>
                              <a:gd name="connsiteY90" fmla="*/ 47652 h 91439"/>
                              <a:gd name="connsiteX91" fmla="*/ 461708 w 1254402"/>
                              <a:gd name="connsiteY91" fmla="*/ 58599 h 91439"/>
                              <a:gd name="connsiteX92" fmla="*/ 481670 w 1254402"/>
                              <a:gd name="connsiteY92" fmla="*/ 51515 h 91439"/>
                              <a:gd name="connsiteX93" fmla="*/ 442389 w 1254402"/>
                              <a:gd name="connsiteY93" fmla="*/ 38637 h 91439"/>
                              <a:gd name="connsiteX94" fmla="*/ 481026 w 1254402"/>
                              <a:gd name="connsiteY94" fmla="*/ 38637 h 91439"/>
                              <a:gd name="connsiteX95" fmla="*/ 461708 w 1254402"/>
                              <a:gd name="connsiteY95" fmla="*/ 29621 h 91439"/>
                              <a:gd name="connsiteX96" fmla="*/ 442389 w 1254402"/>
                              <a:gd name="connsiteY96" fmla="*/ 38637 h 91439"/>
                              <a:gd name="connsiteX97" fmla="*/ 622694 w 1254402"/>
                              <a:gd name="connsiteY97" fmla="*/ 644 h 91439"/>
                              <a:gd name="connsiteX98" fmla="*/ 622694 w 1254402"/>
                              <a:gd name="connsiteY98" fmla="*/ 69546 h 91439"/>
                              <a:gd name="connsiteX99" fmla="*/ 607883 w 1254402"/>
                              <a:gd name="connsiteY99" fmla="*/ 69546 h 91439"/>
                              <a:gd name="connsiteX100" fmla="*/ 607883 w 1254402"/>
                              <a:gd name="connsiteY100" fmla="*/ 61819 h 91439"/>
                              <a:gd name="connsiteX101" fmla="*/ 582769 w 1254402"/>
                              <a:gd name="connsiteY101" fmla="*/ 70834 h 91439"/>
                              <a:gd name="connsiteX102" fmla="*/ 552504 w 1254402"/>
                              <a:gd name="connsiteY102" fmla="*/ 44432 h 91439"/>
                              <a:gd name="connsiteX103" fmla="*/ 582769 w 1254402"/>
                              <a:gd name="connsiteY103" fmla="*/ 18030 h 91439"/>
                              <a:gd name="connsiteX104" fmla="*/ 607883 w 1254402"/>
                              <a:gd name="connsiteY104" fmla="*/ 27046 h 91439"/>
                              <a:gd name="connsiteX105" fmla="*/ 607883 w 1254402"/>
                              <a:gd name="connsiteY105" fmla="*/ 644 h 91439"/>
                              <a:gd name="connsiteX106" fmla="*/ 622694 w 1254402"/>
                              <a:gd name="connsiteY106" fmla="*/ 644 h 91439"/>
                              <a:gd name="connsiteX107" fmla="*/ 607883 w 1254402"/>
                              <a:gd name="connsiteY107" fmla="*/ 44432 h 91439"/>
                              <a:gd name="connsiteX108" fmla="*/ 587277 w 1254402"/>
                              <a:gd name="connsiteY108" fmla="*/ 30265 h 91439"/>
                              <a:gd name="connsiteX109" fmla="*/ 566670 w 1254402"/>
                              <a:gd name="connsiteY109" fmla="*/ 44432 h 91439"/>
                              <a:gd name="connsiteX110" fmla="*/ 587277 w 1254402"/>
                              <a:gd name="connsiteY110" fmla="*/ 58599 h 91439"/>
                              <a:gd name="connsiteX111" fmla="*/ 607883 w 1254402"/>
                              <a:gd name="connsiteY111" fmla="*/ 44432 h 91439"/>
                              <a:gd name="connsiteX112" fmla="*/ 649739 w 1254402"/>
                              <a:gd name="connsiteY112" fmla="*/ 644 h 91439"/>
                              <a:gd name="connsiteX113" fmla="*/ 649739 w 1254402"/>
                              <a:gd name="connsiteY113" fmla="*/ 13523 h 91439"/>
                              <a:gd name="connsiteX114" fmla="*/ 634928 w 1254402"/>
                              <a:gd name="connsiteY114" fmla="*/ 13523 h 91439"/>
                              <a:gd name="connsiteX115" fmla="*/ 634928 w 1254402"/>
                              <a:gd name="connsiteY115" fmla="*/ 644 h 91439"/>
                              <a:gd name="connsiteX116" fmla="*/ 649739 w 1254402"/>
                              <a:gd name="connsiteY116" fmla="*/ 644 h 91439"/>
                              <a:gd name="connsiteX117" fmla="*/ 649739 w 1254402"/>
                              <a:gd name="connsiteY117" fmla="*/ 19318 h 91439"/>
                              <a:gd name="connsiteX118" fmla="*/ 649739 w 1254402"/>
                              <a:gd name="connsiteY118" fmla="*/ 70190 h 91439"/>
                              <a:gd name="connsiteX119" fmla="*/ 634928 w 1254402"/>
                              <a:gd name="connsiteY119" fmla="*/ 70190 h 91439"/>
                              <a:gd name="connsiteX120" fmla="*/ 634928 w 1254402"/>
                              <a:gd name="connsiteY120" fmla="*/ 19318 h 91439"/>
                              <a:gd name="connsiteX121" fmla="*/ 649739 w 1254402"/>
                              <a:gd name="connsiteY121" fmla="*/ 19318 h 91439"/>
                              <a:gd name="connsiteX122" fmla="*/ 730876 w 1254402"/>
                              <a:gd name="connsiteY122" fmla="*/ 19318 h 91439"/>
                              <a:gd name="connsiteX123" fmla="*/ 730876 w 1254402"/>
                              <a:gd name="connsiteY123" fmla="*/ 61819 h 91439"/>
                              <a:gd name="connsiteX124" fmla="*/ 698035 w 1254402"/>
                              <a:gd name="connsiteY124" fmla="*/ 91440 h 91439"/>
                              <a:gd name="connsiteX125" fmla="*/ 666482 w 1254402"/>
                              <a:gd name="connsiteY125" fmla="*/ 87576 h 91439"/>
                              <a:gd name="connsiteX126" fmla="*/ 666482 w 1254402"/>
                              <a:gd name="connsiteY126" fmla="*/ 75985 h 91439"/>
                              <a:gd name="connsiteX127" fmla="*/ 694815 w 1254402"/>
                              <a:gd name="connsiteY127" fmla="*/ 79849 h 91439"/>
                              <a:gd name="connsiteX128" fmla="*/ 716065 w 1254402"/>
                              <a:gd name="connsiteY128" fmla="*/ 61175 h 91439"/>
                              <a:gd name="connsiteX129" fmla="*/ 690308 w 1254402"/>
                              <a:gd name="connsiteY129" fmla="*/ 70190 h 91439"/>
                              <a:gd name="connsiteX130" fmla="*/ 660686 w 1254402"/>
                              <a:gd name="connsiteY130" fmla="*/ 44432 h 91439"/>
                              <a:gd name="connsiteX131" fmla="*/ 690308 w 1254402"/>
                              <a:gd name="connsiteY131" fmla="*/ 18674 h 91439"/>
                              <a:gd name="connsiteX132" fmla="*/ 716065 w 1254402"/>
                              <a:gd name="connsiteY132" fmla="*/ 27690 h 91439"/>
                              <a:gd name="connsiteX133" fmla="*/ 716065 w 1254402"/>
                              <a:gd name="connsiteY133" fmla="*/ 19318 h 91439"/>
                              <a:gd name="connsiteX134" fmla="*/ 730876 w 1254402"/>
                              <a:gd name="connsiteY134" fmla="*/ 19318 h 91439"/>
                              <a:gd name="connsiteX135" fmla="*/ 715421 w 1254402"/>
                              <a:gd name="connsiteY135" fmla="*/ 43788 h 91439"/>
                              <a:gd name="connsiteX136" fmla="*/ 694815 w 1254402"/>
                              <a:gd name="connsiteY136" fmla="*/ 30909 h 91439"/>
                              <a:gd name="connsiteX137" fmla="*/ 674209 w 1254402"/>
                              <a:gd name="connsiteY137" fmla="*/ 43788 h 91439"/>
                              <a:gd name="connsiteX138" fmla="*/ 694815 w 1254402"/>
                              <a:gd name="connsiteY138" fmla="*/ 56667 h 91439"/>
                              <a:gd name="connsiteX139" fmla="*/ 715421 w 1254402"/>
                              <a:gd name="connsiteY139" fmla="*/ 43788 h 91439"/>
                              <a:gd name="connsiteX140" fmla="*/ 757278 w 1254402"/>
                              <a:gd name="connsiteY140" fmla="*/ 644 h 91439"/>
                              <a:gd name="connsiteX141" fmla="*/ 757278 w 1254402"/>
                              <a:gd name="connsiteY141" fmla="*/ 13523 h 91439"/>
                              <a:gd name="connsiteX142" fmla="*/ 742467 w 1254402"/>
                              <a:gd name="connsiteY142" fmla="*/ 13523 h 91439"/>
                              <a:gd name="connsiteX143" fmla="*/ 742467 w 1254402"/>
                              <a:gd name="connsiteY143" fmla="*/ 644 h 91439"/>
                              <a:gd name="connsiteX144" fmla="*/ 757278 w 1254402"/>
                              <a:gd name="connsiteY144" fmla="*/ 644 h 91439"/>
                              <a:gd name="connsiteX145" fmla="*/ 757278 w 1254402"/>
                              <a:gd name="connsiteY145" fmla="*/ 19318 h 91439"/>
                              <a:gd name="connsiteX146" fmla="*/ 757278 w 1254402"/>
                              <a:gd name="connsiteY146" fmla="*/ 70190 h 91439"/>
                              <a:gd name="connsiteX147" fmla="*/ 742467 w 1254402"/>
                              <a:gd name="connsiteY147" fmla="*/ 70190 h 91439"/>
                              <a:gd name="connsiteX148" fmla="*/ 742467 w 1254402"/>
                              <a:gd name="connsiteY148" fmla="*/ 19318 h 91439"/>
                              <a:gd name="connsiteX149" fmla="*/ 757278 w 1254402"/>
                              <a:gd name="connsiteY149" fmla="*/ 19318 h 91439"/>
                              <a:gd name="connsiteX150" fmla="*/ 795914 w 1254402"/>
                              <a:gd name="connsiteY150" fmla="*/ 31553 h 91439"/>
                              <a:gd name="connsiteX151" fmla="*/ 795914 w 1254402"/>
                              <a:gd name="connsiteY151" fmla="*/ 46364 h 91439"/>
                              <a:gd name="connsiteX152" fmla="*/ 806861 w 1254402"/>
                              <a:gd name="connsiteY152" fmla="*/ 58599 h 91439"/>
                              <a:gd name="connsiteX153" fmla="*/ 819740 w 1254402"/>
                              <a:gd name="connsiteY153" fmla="*/ 57955 h 91439"/>
                              <a:gd name="connsiteX154" fmla="*/ 819740 w 1254402"/>
                              <a:gd name="connsiteY154" fmla="*/ 69546 h 91439"/>
                              <a:gd name="connsiteX155" fmla="*/ 802354 w 1254402"/>
                              <a:gd name="connsiteY155" fmla="*/ 70834 h 91439"/>
                              <a:gd name="connsiteX156" fmla="*/ 781104 w 1254402"/>
                              <a:gd name="connsiteY156" fmla="*/ 54735 h 91439"/>
                              <a:gd name="connsiteX157" fmla="*/ 781104 w 1254402"/>
                              <a:gd name="connsiteY157" fmla="*/ 31553 h 91439"/>
                              <a:gd name="connsiteX158" fmla="*/ 767581 w 1254402"/>
                              <a:gd name="connsiteY158" fmla="*/ 31553 h 91439"/>
                              <a:gd name="connsiteX159" fmla="*/ 767581 w 1254402"/>
                              <a:gd name="connsiteY159" fmla="*/ 19318 h 91439"/>
                              <a:gd name="connsiteX160" fmla="*/ 781104 w 1254402"/>
                              <a:gd name="connsiteY160" fmla="*/ 19318 h 91439"/>
                              <a:gd name="connsiteX161" fmla="*/ 781104 w 1254402"/>
                              <a:gd name="connsiteY161" fmla="*/ 9015 h 91439"/>
                              <a:gd name="connsiteX162" fmla="*/ 795914 w 1254402"/>
                              <a:gd name="connsiteY162" fmla="*/ 4508 h 91439"/>
                              <a:gd name="connsiteX163" fmla="*/ 795914 w 1254402"/>
                              <a:gd name="connsiteY163" fmla="*/ 19318 h 91439"/>
                              <a:gd name="connsiteX164" fmla="*/ 819740 w 1254402"/>
                              <a:gd name="connsiteY164" fmla="*/ 19318 h 91439"/>
                              <a:gd name="connsiteX165" fmla="*/ 819740 w 1254402"/>
                              <a:gd name="connsiteY165" fmla="*/ 31553 h 91439"/>
                              <a:gd name="connsiteX166" fmla="*/ 795914 w 1254402"/>
                              <a:gd name="connsiteY166" fmla="*/ 31553 h 91439"/>
                              <a:gd name="connsiteX167" fmla="*/ 898301 w 1254402"/>
                              <a:gd name="connsiteY167" fmla="*/ 44432 h 91439"/>
                              <a:gd name="connsiteX168" fmla="*/ 898301 w 1254402"/>
                              <a:gd name="connsiteY168" fmla="*/ 70190 h 91439"/>
                              <a:gd name="connsiteX169" fmla="*/ 883491 w 1254402"/>
                              <a:gd name="connsiteY169" fmla="*/ 70190 h 91439"/>
                              <a:gd name="connsiteX170" fmla="*/ 883491 w 1254402"/>
                              <a:gd name="connsiteY170" fmla="*/ 63750 h 91439"/>
                              <a:gd name="connsiteX171" fmla="*/ 852581 w 1254402"/>
                              <a:gd name="connsiteY171" fmla="*/ 70834 h 91439"/>
                              <a:gd name="connsiteX172" fmla="*/ 829400 w 1254402"/>
                              <a:gd name="connsiteY172" fmla="*/ 54735 h 91439"/>
                              <a:gd name="connsiteX173" fmla="*/ 860309 w 1254402"/>
                              <a:gd name="connsiteY173" fmla="*/ 37349 h 91439"/>
                              <a:gd name="connsiteX174" fmla="*/ 883491 w 1254402"/>
                              <a:gd name="connsiteY174" fmla="*/ 41212 h 91439"/>
                              <a:gd name="connsiteX175" fmla="*/ 864172 w 1254402"/>
                              <a:gd name="connsiteY175" fmla="*/ 30909 h 91439"/>
                              <a:gd name="connsiteX176" fmla="*/ 839059 w 1254402"/>
                              <a:gd name="connsiteY176" fmla="*/ 34773 h 91439"/>
                              <a:gd name="connsiteX177" fmla="*/ 833907 w 1254402"/>
                              <a:gd name="connsiteY177" fmla="*/ 23826 h 91439"/>
                              <a:gd name="connsiteX178" fmla="*/ 864816 w 1254402"/>
                              <a:gd name="connsiteY178" fmla="*/ 18674 h 91439"/>
                              <a:gd name="connsiteX179" fmla="*/ 898301 w 1254402"/>
                              <a:gd name="connsiteY179" fmla="*/ 44432 h 91439"/>
                              <a:gd name="connsiteX180" fmla="*/ 883491 w 1254402"/>
                              <a:gd name="connsiteY180" fmla="*/ 50228 h 91439"/>
                              <a:gd name="connsiteX181" fmla="*/ 862241 w 1254402"/>
                              <a:gd name="connsiteY181" fmla="*/ 47008 h 91439"/>
                              <a:gd name="connsiteX182" fmla="*/ 844854 w 1254402"/>
                              <a:gd name="connsiteY182" fmla="*/ 54091 h 91439"/>
                              <a:gd name="connsiteX183" fmla="*/ 857733 w 1254402"/>
                              <a:gd name="connsiteY183" fmla="*/ 59887 h 91439"/>
                              <a:gd name="connsiteX184" fmla="*/ 884135 w 1254402"/>
                              <a:gd name="connsiteY184" fmla="*/ 54091 h 91439"/>
                              <a:gd name="connsiteX185" fmla="*/ 884135 w 1254402"/>
                              <a:gd name="connsiteY185" fmla="*/ 50228 h 91439"/>
                              <a:gd name="connsiteX186" fmla="*/ 925347 w 1254402"/>
                              <a:gd name="connsiteY186" fmla="*/ 644 h 91439"/>
                              <a:gd name="connsiteX187" fmla="*/ 925347 w 1254402"/>
                              <a:gd name="connsiteY187" fmla="*/ 69546 h 91439"/>
                              <a:gd name="connsiteX188" fmla="*/ 910536 w 1254402"/>
                              <a:gd name="connsiteY188" fmla="*/ 69546 h 91439"/>
                              <a:gd name="connsiteX189" fmla="*/ 910536 w 1254402"/>
                              <a:gd name="connsiteY189" fmla="*/ 644 h 91439"/>
                              <a:gd name="connsiteX190" fmla="*/ 925347 w 1254402"/>
                              <a:gd name="connsiteY190" fmla="*/ 644 h 91439"/>
                              <a:gd name="connsiteX191" fmla="*/ 1009704 w 1254402"/>
                              <a:gd name="connsiteY191" fmla="*/ 19318 h 91439"/>
                              <a:gd name="connsiteX192" fmla="*/ 1030954 w 1254402"/>
                              <a:gd name="connsiteY192" fmla="*/ 19318 h 91439"/>
                              <a:gd name="connsiteX193" fmla="*/ 1030954 w 1254402"/>
                              <a:gd name="connsiteY193" fmla="*/ 31553 h 91439"/>
                              <a:gd name="connsiteX194" fmla="*/ 1009704 w 1254402"/>
                              <a:gd name="connsiteY194" fmla="*/ 31553 h 91439"/>
                              <a:gd name="connsiteX195" fmla="*/ 1009704 w 1254402"/>
                              <a:gd name="connsiteY195" fmla="*/ 70190 h 91439"/>
                              <a:gd name="connsiteX196" fmla="*/ 994893 w 1254402"/>
                              <a:gd name="connsiteY196" fmla="*/ 70190 h 91439"/>
                              <a:gd name="connsiteX197" fmla="*/ 994893 w 1254402"/>
                              <a:gd name="connsiteY197" fmla="*/ 31553 h 91439"/>
                              <a:gd name="connsiteX198" fmla="*/ 981370 w 1254402"/>
                              <a:gd name="connsiteY198" fmla="*/ 31553 h 91439"/>
                              <a:gd name="connsiteX199" fmla="*/ 981370 w 1254402"/>
                              <a:gd name="connsiteY199" fmla="*/ 19318 h 91439"/>
                              <a:gd name="connsiteX200" fmla="*/ 994893 w 1254402"/>
                              <a:gd name="connsiteY200" fmla="*/ 19318 h 91439"/>
                              <a:gd name="connsiteX201" fmla="*/ 994893 w 1254402"/>
                              <a:gd name="connsiteY201" fmla="*/ 15455 h 91439"/>
                              <a:gd name="connsiteX202" fmla="*/ 1016143 w 1254402"/>
                              <a:gd name="connsiteY202" fmla="*/ 0 h 91439"/>
                              <a:gd name="connsiteX203" fmla="*/ 1031598 w 1254402"/>
                              <a:gd name="connsiteY203" fmla="*/ 644 h 91439"/>
                              <a:gd name="connsiteX204" fmla="*/ 1031598 w 1254402"/>
                              <a:gd name="connsiteY204" fmla="*/ 10947 h 91439"/>
                              <a:gd name="connsiteX205" fmla="*/ 1021295 w 1254402"/>
                              <a:gd name="connsiteY205" fmla="*/ 10303 h 91439"/>
                              <a:gd name="connsiteX206" fmla="*/ 1009704 w 1254402"/>
                              <a:gd name="connsiteY206" fmla="*/ 19318 h 91439"/>
                              <a:gd name="connsiteX207" fmla="*/ 1056712 w 1254402"/>
                              <a:gd name="connsiteY207" fmla="*/ 644 h 91439"/>
                              <a:gd name="connsiteX208" fmla="*/ 1056712 w 1254402"/>
                              <a:gd name="connsiteY208" fmla="*/ 69546 h 91439"/>
                              <a:gd name="connsiteX209" fmla="*/ 1041901 w 1254402"/>
                              <a:gd name="connsiteY209" fmla="*/ 69546 h 91439"/>
                              <a:gd name="connsiteX210" fmla="*/ 1041901 w 1254402"/>
                              <a:gd name="connsiteY210" fmla="*/ 644 h 91439"/>
                              <a:gd name="connsiteX211" fmla="*/ 1056712 w 1254402"/>
                              <a:gd name="connsiteY211" fmla="*/ 644 h 91439"/>
                              <a:gd name="connsiteX212" fmla="*/ 1067659 w 1254402"/>
                              <a:gd name="connsiteY212" fmla="*/ 44432 h 91439"/>
                              <a:gd name="connsiteX213" fmla="*/ 1103076 w 1254402"/>
                              <a:gd name="connsiteY213" fmla="*/ 18030 h 91439"/>
                              <a:gd name="connsiteX214" fmla="*/ 1138493 w 1254402"/>
                              <a:gd name="connsiteY214" fmla="*/ 44432 h 91439"/>
                              <a:gd name="connsiteX215" fmla="*/ 1103076 w 1254402"/>
                              <a:gd name="connsiteY215" fmla="*/ 70834 h 91439"/>
                              <a:gd name="connsiteX216" fmla="*/ 1067659 w 1254402"/>
                              <a:gd name="connsiteY216" fmla="*/ 44432 h 91439"/>
                              <a:gd name="connsiteX217" fmla="*/ 1123038 w 1254402"/>
                              <a:gd name="connsiteY217" fmla="*/ 44432 h 91439"/>
                              <a:gd name="connsiteX218" fmla="*/ 1102432 w 1254402"/>
                              <a:gd name="connsiteY218" fmla="*/ 30265 h 91439"/>
                              <a:gd name="connsiteX219" fmla="*/ 1081825 w 1254402"/>
                              <a:gd name="connsiteY219" fmla="*/ 44432 h 91439"/>
                              <a:gd name="connsiteX220" fmla="*/ 1102432 w 1254402"/>
                              <a:gd name="connsiteY220" fmla="*/ 58599 h 91439"/>
                              <a:gd name="connsiteX221" fmla="*/ 1123038 w 1254402"/>
                              <a:gd name="connsiteY221" fmla="*/ 44432 h 91439"/>
                              <a:gd name="connsiteX222" fmla="*/ 1254402 w 1254402"/>
                              <a:gd name="connsiteY222" fmla="*/ 19318 h 91439"/>
                              <a:gd name="connsiteX223" fmla="*/ 1231864 w 1254402"/>
                              <a:gd name="connsiteY223" fmla="*/ 70190 h 91439"/>
                              <a:gd name="connsiteX224" fmla="*/ 1211902 w 1254402"/>
                              <a:gd name="connsiteY224" fmla="*/ 70190 h 91439"/>
                              <a:gd name="connsiteX225" fmla="*/ 1197091 w 1254402"/>
                              <a:gd name="connsiteY225" fmla="*/ 34773 h 91439"/>
                              <a:gd name="connsiteX226" fmla="*/ 1182281 w 1254402"/>
                              <a:gd name="connsiteY226" fmla="*/ 70190 h 91439"/>
                              <a:gd name="connsiteX227" fmla="*/ 1162318 w 1254402"/>
                              <a:gd name="connsiteY227" fmla="*/ 70190 h 91439"/>
                              <a:gd name="connsiteX228" fmla="*/ 1139780 w 1254402"/>
                              <a:gd name="connsiteY228" fmla="*/ 19318 h 91439"/>
                              <a:gd name="connsiteX229" fmla="*/ 1156523 w 1254402"/>
                              <a:gd name="connsiteY229" fmla="*/ 19318 h 91439"/>
                              <a:gd name="connsiteX230" fmla="*/ 1173265 w 1254402"/>
                              <a:gd name="connsiteY230" fmla="*/ 58599 h 91439"/>
                              <a:gd name="connsiteX231" fmla="*/ 1188720 w 1254402"/>
                              <a:gd name="connsiteY231" fmla="*/ 19318 h 91439"/>
                              <a:gd name="connsiteX232" fmla="*/ 1206107 w 1254402"/>
                              <a:gd name="connsiteY232" fmla="*/ 19318 h 91439"/>
                              <a:gd name="connsiteX233" fmla="*/ 1221561 w 1254402"/>
                              <a:gd name="connsiteY233" fmla="*/ 57955 h 91439"/>
                              <a:gd name="connsiteX234" fmla="*/ 1238304 w 1254402"/>
                              <a:gd name="connsiteY234" fmla="*/ 18674 h 91439"/>
                              <a:gd name="connsiteX235" fmla="*/ 1254402 w 1254402"/>
                              <a:gd name="connsiteY235" fmla="*/ 18674 h 91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</a:cxnLst>
                            <a:rect l="l" t="t" r="r" b="b"/>
                            <a:pathLst>
                              <a:path w="1254402" h="91439">
                                <a:moveTo>
                                  <a:pt x="70834" y="31553"/>
                                </a:moveTo>
                                <a:cubicBezTo>
                                  <a:pt x="70834" y="45076"/>
                                  <a:pt x="61175" y="53447"/>
                                  <a:pt x="47652" y="53447"/>
                                </a:cubicBezTo>
                                <a:lnTo>
                                  <a:pt x="15455" y="53447"/>
                                </a:lnTo>
                                <a:lnTo>
                                  <a:pt x="15455" y="69546"/>
                                </a:lnTo>
                                <a:lnTo>
                                  <a:pt x="0" y="69546"/>
                                </a:lnTo>
                                <a:lnTo>
                                  <a:pt x="0" y="9015"/>
                                </a:lnTo>
                                <a:lnTo>
                                  <a:pt x="47652" y="9015"/>
                                </a:lnTo>
                                <a:cubicBezTo>
                                  <a:pt x="61175" y="9659"/>
                                  <a:pt x="70834" y="18030"/>
                                  <a:pt x="70834" y="31553"/>
                                </a:cubicBezTo>
                                <a:close/>
                                <a:moveTo>
                                  <a:pt x="55379" y="31553"/>
                                </a:moveTo>
                                <a:cubicBezTo>
                                  <a:pt x="55379" y="22538"/>
                                  <a:pt x="48296" y="22538"/>
                                  <a:pt x="43788" y="22538"/>
                                </a:cubicBezTo>
                                <a:lnTo>
                                  <a:pt x="16099" y="22538"/>
                                </a:lnTo>
                                <a:lnTo>
                                  <a:pt x="16099" y="40568"/>
                                </a:lnTo>
                                <a:lnTo>
                                  <a:pt x="43144" y="40568"/>
                                </a:lnTo>
                                <a:cubicBezTo>
                                  <a:pt x="48296" y="40568"/>
                                  <a:pt x="55379" y="40568"/>
                                  <a:pt x="55379" y="31553"/>
                                </a:cubicBezTo>
                                <a:close/>
                                <a:moveTo>
                                  <a:pt x="79849" y="44432"/>
                                </a:moveTo>
                                <a:cubicBezTo>
                                  <a:pt x="79849" y="25758"/>
                                  <a:pt x="94016" y="18030"/>
                                  <a:pt x="115266" y="18030"/>
                                </a:cubicBezTo>
                                <a:cubicBezTo>
                                  <a:pt x="136516" y="18030"/>
                                  <a:pt x="150683" y="25758"/>
                                  <a:pt x="150683" y="44432"/>
                                </a:cubicBezTo>
                                <a:cubicBezTo>
                                  <a:pt x="150683" y="63106"/>
                                  <a:pt x="136516" y="70834"/>
                                  <a:pt x="115266" y="70834"/>
                                </a:cubicBezTo>
                                <a:cubicBezTo>
                                  <a:pt x="94016" y="70834"/>
                                  <a:pt x="79849" y="63106"/>
                                  <a:pt x="79849" y="44432"/>
                                </a:cubicBezTo>
                                <a:close/>
                                <a:moveTo>
                                  <a:pt x="135228" y="44432"/>
                                </a:moveTo>
                                <a:cubicBezTo>
                                  <a:pt x="135228" y="34129"/>
                                  <a:pt x="128789" y="30265"/>
                                  <a:pt x="114622" y="30265"/>
                                </a:cubicBezTo>
                                <a:cubicBezTo>
                                  <a:pt x="101099" y="30265"/>
                                  <a:pt x="94016" y="33485"/>
                                  <a:pt x="94016" y="44432"/>
                                </a:cubicBezTo>
                                <a:cubicBezTo>
                                  <a:pt x="94016" y="54735"/>
                                  <a:pt x="100455" y="58599"/>
                                  <a:pt x="114622" y="58599"/>
                                </a:cubicBezTo>
                                <a:cubicBezTo>
                                  <a:pt x="128789" y="58599"/>
                                  <a:pt x="135228" y="54735"/>
                                  <a:pt x="135228" y="44432"/>
                                </a:cubicBezTo>
                                <a:close/>
                                <a:moveTo>
                                  <a:pt x="173221" y="52159"/>
                                </a:moveTo>
                                <a:cubicBezTo>
                                  <a:pt x="173221" y="57311"/>
                                  <a:pt x="179016" y="59887"/>
                                  <a:pt x="195115" y="59887"/>
                                </a:cubicBezTo>
                                <a:cubicBezTo>
                                  <a:pt x="211214" y="59887"/>
                                  <a:pt x="213789" y="58599"/>
                                  <a:pt x="213789" y="54735"/>
                                </a:cubicBezTo>
                                <a:cubicBezTo>
                                  <a:pt x="213789" y="50872"/>
                                  <a:pt x="211214" y="50872"/>
                                  <a:pt x="193827" y="49584"/>
                                </a:cubicBezTo>
                                <a:cubicBezTo>
                                  <a:pt x="171289" y="48296"/>
                                  <a:pt x="160342" y="46364"/>
                                  <a:pt x="160342" y="34129"/>
                                </a:cubicBezTo>
                                <a:cubicBezTo>
                                  <a:pt x="160342" y="20606"/>
                                  <a:pt x="175797" y="18674"/>
                                  <a:pt x="193827" y="18674"/>
                                </a:cubicBezTo>
                                <a:cubicBezTo>
                                  <a:pt x="213145" y="18674"/>
                                  <a:pt x="226668" y="21250"/>
                                  <a:pt x="226668" y="35417"/>
                                </a:cubicBezTo>
                                <a:lnTo>
                                  <a:pt x="211857" y="35417"/>
                                </a:lnTo>
                                <a:cubicBezTo>
                                  <a:pt x="211857" y="30909"/>
                                  <a:pt x="206706" y="30265"/>
                                  <a:pt x="192539" y="30265"/>
                                </a:cubicBezTo>
                                <a:cubicBezTo>
                                  <a:pt x="178372" y="30265"/>
                                  <a:pt x="174509" y="31553"/>
                                  <a:pt x="174509" y="34129"/>
                                </a:cubicBezTo>
                                <a:cubicBezTo>
                                  <a:pt x="174509" y="37349"/>
                                  <a:pt x="177085" y="37993"/>
                                  <a:pt x="194471" y="39281"/>
                                </a:cubicBezTo>
                                <a:cubicBezTo>
                                  <a:pt x="214433" y="40568"/>
                                  <a:pt x="227956" y="41212"/>
                                  <a:pt x="227956" y="54735"/>
                                </a:cubicBezTo>
                                <a:cubicBezTo>
                                  <a:pt x="227956" y="68902"/>
                                  <a:pt x="215077" y="71478"/>
                                  <a:pt x="195759" y="71478"/>
                                </a:cubicBezTo>
                                <a:cubicBezTo>
                                  <a:pt x="176441" y="71478"/>
                                  <a:pt x="158410" y="68902"/>
                                  <a:pt x="158410" y="52803"/>
                                </a:cubicBezTo>
                                <a:lnTo>
                                  <a:pt x="173221" y="52803"/>
                                </a:lnTo>
                                <a:close/>
                                <a:moveTo>
                                  <a:pt x="254358" y="644"/>
                                </a:moveTo>
                                <a:lnTo>
                                  <a:pt x="254358" y="13523"/>
                                </a:lnTo>
                                <a:lnTo>
                                  <a:pt x="239547" y="13523"/>
                                </a:lnTo>
                                <a:lnTo>
                                  <a:pt x="239547" y="644"/>
                                </a:lnTo>
                                <a:lnTo>
                                  <a:pt x="254358" y="644"/>
                                </a:lnTo>
                                <a:close/>
                                <a:moveTo>
                                  <a:pt x="254358" y="19318"/>
                                </a:moveTo>
                                <a:lnTo>
                                  <a:pt x="254358" y="70190"/>
                                </a:lnTo>
                                <a:lnTo>
                                  <a:pt x="239547" y="70190"/>
                                </a:lnTo>
                                <a:lnTo>
                                  <a:pt x="239547" y="19318"/>
                                </a:lnTo>
                                <a:lnTo>
                                  <a:pt x="254358" y="19318"/>
                                </a:lnTo>
                                <a:close/>
                                <a:moveTo>
                                  <a:pt x="292994" y="31553"/>
                                </a:moveTo>
                                <a:lnTo>
                                  <a:pt x="292994" y="46364"/>
                                </a:lnTo>
                                <a:cubicBezTo>
                                  <a:pt x="292994" y="56023"/>
                                  <a:pt x="294926" y="58599"/>
                                  <a:pt x="303941" y="58599"/>
                                </a:cubicBezTo>
                                <a:cubicBezTo>
                                  <a:pt x="308449" y="58599"/>
                                  <a:pt x="311025" y="58599"/>
                                  <a:pt x="316820" y="57955"/>
                                </a:cubicBezTo>
                                <a:lnTo>
                                  <a:pt x="316820" y="69546"/>
                                </a:lnTo>
                                <a:cubicBezTo>
                                  <a:pt x="311669" y="70190"/>
                                  <a:pt x="306517" y="70834"/>
                                  <a:pt x="299434" y="70834"/>
                                </a:cubicBezTo>
                                <a:cubicBezTo>
                                  <a:pt x="286555" y="70834"/>
                                  <a:pt x="278184" y="65682"/>
                                  <a:pt x="278184" y="54735"/>
                                </a:cubicBezTo>
                                <a:lnTo>
                                  <a:pt x="278184" y="31553"/>
                                </a:lnTo>
                                <a:lnTo>
                                  <a:pt x="264661" y="31553"/>
                                </a:lnTo>
                                <a:lnTo>
                                  <a:pt x="264661" y="19318"/>
                                </a:lnTo>
                                <a:lnTo>
                                  <a:pt x="278184" y="19318"/>
                                </a:lnTo>
                                <a:lnTo>
                                  <a:pt x="278184" y="9015"/>
                                </a:lnTo>
                                <a:lnTo>
                                  <a:pt x="292994" y="4508"/>
                                </a:lnTo>
                                <a:lnTo>
                                  <a:pt x="292994" y="19318"/>
                                </a:lnTo>
                                <a:lnTo>
                                  <a:pt x="316820" y="19318"/>
                                </a:lnTo>
                                <a:lnTo>
                                  <a:pt x="316820" y="31553"/>
                                </a:lnTo>
                                <a:lnTo>
                                  <a:pt x="292994" y="31553"/>
                                </a:lnTo>
                                <a:close/>
                                <a:moveTo>
                                  <a:pt x="342578" y="644"/>
                                </a:moveTo>
                                <a:lnTo>
                                  <a:pt x="342578" y="13523"/>
                                </a:lnTo>
                                <a:lnTo>
                                  <a:pt x="327767" y="13523"/>
                                </a:lnTo>
                                <a:lnTo>
                                  <a:pt x="327767" y="644"/>
                                </a:lnTo>
                                <a:lnTo>
                                  <a:pt x="342578" y="644"/>
                                </a:lnTo>
                                <a:close/>
                                <a:moveTo>
                                  <a:pt x="342578" y="19318"/>
                                </a:moveTo>
                                <a:lnTo>
                                  <a:pt x="342578" y="70190"/>
                                </a:lnTo>
                                <a:lnTo>
                                  <a:pt x="327767" y="70190"/>
                                </a:lnTo>
                                <a:lnTo>
                                  <a:pt x="327767" y="19318"/>
                                </a:lnTo>
                                <a:lnTo>
                                  <a:pt x="342578" y="19318"/>
                                </a:lnTo>
                                <a:close/>
                                <a:moveTo>
                                  <a:pt x="424359" y="19318"/>
                                </a:moveTo>
                                <a:lnTo>
                                  <a:pt x="398601" y="70190"/>
                                </a:lnTo>
                                <a:lnTo>
                                  <a:pt x="377995" y="70190"/>
                                </a:lnTo>
                                <a:lnTo>
                                  <a:pt x="352237" y="19318"/>
                                </a:lnTo>
                                <a:lnTo>
                                  <a:pt x="368336" y="19318"/>
                                </a:lnTo>
                                <a:lnTo>
                                  <a:pt x="388298" y="59887"/>
                                </a:lnTo>
                                <a:lnTo>
                                  <a:pt x="408260" y="19318"/>
                                </a:lnTo>
                                <a:lnTo>
                                  <a:pt x="424359" y="19318"/>
                                </a:lnTo>
                                <a:close/>
                                <a:moveTo>
                                  <a:pt x="481670" y="51515"/>
                                </a:moveTo>
                                <a:lnTo>
                                  <a:pt x="496481" y="51515"/>
                                </a:lnTo>
                                <a:cubicBezTo>
                                  <a:pt x="493261" y="64394"/>
                                  <a:pt x="480382" y="70834"/>
                                  <a:pt x="461708" y="70834"/>
                                </a:cubicBezTo>
                                <a:cubicBezTo>
                                  <a:pt x="442389" y="70834"/>
                                  <a:pt x="427579" y="63106"/>
                                  <a:pt x="427579" y="44432"/>
                                </a:cubicBezTo>
                                <a:cubicBezTo>
                                  <a:pt x="427579" y="25758"/>
                                  <a:pt x="442389" y="18030"/>
                                  <a:pt x="462995" y="18030"/>
                                </a:cubicBezTo>
                                <a:cubicBezTo>
                                  <a:pt x="482314" y="18030"/>
                                  <a:pt x="497768" y="24470"/>
                                  <a:pt x="497768" y="47652"/>
                                </a:cubicBezTo>
                                <a:lnTo>
                                  <a:pt x="442389" y="47652"/>
                                </a:lnTo>
                                <a:cubicBezTo>
                                  <a:pt x="444321" y="56023"/>
                                  <a:pt x="452048" y="58599"/>
                                  <a:pt x="461708" y="58599"/>
                                </a:cubicBezTo>
                                <a:cubicBezTo>
                                  <a:pt x="471367" y="58599"/>
                                  <a:pt x="477806" y="56667"/>
                                  <a:pt x="481670" y="51515"/>
                                </a:cubicBezTo>
                                <a:close/>
                                <a:moveTo>
                                  <a:pt x="442389" y="38637"/>
                                </a:moveTo>
                                <a:lnTo>
                                  <a:pt x="481026" y="38637"/>
                                </a:lnTo>
                                <a:cubicBezTo>
                                  <a:pt x="478450" y="31553"/>
                                  <a:pt x="471367" y="29621"/>
                                  <a:pt x="461708" y="29621"/>
                                </a:cubicBezTo>
                                <a:cubicBezTo>
                                  <a:pt x="452048" y="29621"/>
                                  <a:pt x="444965" y="31553"/>
                                  <a:pt x="442389" y="38637"/>
                                </a:cubicBezTo>
                                <a:close/>
                                <a:moveTo>
                                  <a:pt x="622694" y="644"/>
                                </a:moveTo>
                                <a:lnTo>
                                  <a:pt x="622694" y="69546"/>
                                </a:lnTo>
                                <a:lnTo>
                                  <a:pt x="607883" y="69546"/>
                                </a:lnTo>
                                <a:lnTo>
                                  <a:pt x="607883" y="61819"/>
                                </a:lnTo>
                                <a:cubicBezTo>
                                  <a:pt x="602087" y="67614"/>
                                  <a:pt x="593716" y="70834"/>
                                  <a:pt x="582769" y="70834"/>
                                </a:cubicBezTo>
                                <a:cubicBezTo>
                                  <a:pt x="566670" y="70834"/>
                                  <a:pt x="552504" y="63750"/>
                                  <a:pt x="552504" y="44432"/>
                                </a:cubicBezTo>
                                <a:cubicBezTo>
                                  <a:pt x="552504" y="25114"/>
                                  <a:pt x="566670" y="18030"/>
                                  <a:pt x="582769" y="18030"/>
                                </a:cubicBezTo>
                                <a:cubicBezTo>
                                  <a:pt x="593716" y="18030"/>
                                  <a:pt x="602731" y="21250"/>
                                  <a:pt x="607883" y="27046"/>
                                </a:cubicBezTo>
                                <a:lnTo>
                                  <a:pt x="607883" y="644"/>
                                </a:lnTo>
                                <a:lnTo>
                                  <a:pt x="622694" y="644"/>
                                </a:lnTo>
                                <a:close/>
                                <a:moveTo>
                                  <a:pt x="607883" y="44432"/>
                                </a:moveTo>
                                <a:cubicBezTo>
                                  <a:pt x="607883" y="34129"/>
                                  <a:pt x="600800" y="30265"/>
                                  <a:pt x="587277" y="30265"/>
                                </a:cubicBezTo>
                                <a:cubicBezTo>
                                  <a:pt x="574398" y="30265"/>
                                  <a:pt x="566670" y="34129"/>
                                  <a:pt x="566670" y="44432"/>
                                </a:cubicBezTo>
                                <a:cubicBezTo>
                                  <a:pt x="566670" y="54735"/>
                                  <a:pt x="573754" y="58599"/>
                                  <a:pt x="587277" y="58599"/>
                                </a:cubicBezTo>
                                <a:cubicBezTo>
                                  <a:pt x="600800" y="58599"/>
                                  <a:pt x="607883" y="54735"/>
                                  <a:pt x="607883" y="44432"/>
                                </a:cubicBezTo>
                                <a:close/>
                                <a:moveTo>
                                  <a:pt x="649739" y="644"/>
                                </a:moveTo>
                                <a:lnTo>
                                  <a:pt x="649739" y="13523"/>
                                </a:lnTo>
                                <a:lnTo>
                                  <a:pt x="634928" y="13523"/>
                                </a:lnTo>
                                <a:lnTo>
                                  <a:pt x="634928" y="644"/>
                                </a:lnTo>
                                <a:lnTo>
                                  <a:pt x="649739" y="644"/>
                                </a:lnTo>
                                <a:close/>
                                <a:moveTo>
                                  <a:pt x="649739" y="19318"/>
                                </a:moveTo>
                                <a:lnTo>
                                  <a:pt x="649739" y="70190"/>
                                </a:lnTo>
                                <a:lnTo>
                                  <a:pt x="634928" y="70190"/>
                                </a:lnTo>
                                <a:lnTo>
                                  <a:pt x="634928" y="19318"/>
                                </a:lnTo>
                                <a:lnTo>
                                  <a:pt x="649739" y="19318"/>
                                </a:lnTo>
                                <a:close/>
                                <a:moveTo>
                                  <a:pt x="730876" y="19318"/>
                                </a:moveTo>
                                <a:lnTo>
                                  <a:pt x="730876" y="61819"/>
                                </a:lnTo>
                                <a:cubicBezTo>
                                  <a:pt x="730876" y="82425"/>
                                  <a:pt x="716709" y="91440"/>
                                  <a:pt x="698035" y="91440"/>
                                </a:cubicBezTo>
                                <a:cubicBezTo>
                                  <a:pt x="683224" y="91440"/>
                                  <a:pt x="670989" y="88864"/>
                                  <a:pt x="666482" y="87576"/>
                                </a:cubicBezTo>
                                <a:lnTo>
                                  <a:pt x="666482" y="75985"/>
                                </a:lnTo>
                                <a:cubicBezTo>
                                  <a:pt x="672277" y="77273"/>
                                  <a:pt x="683868" y="79849"/>
                                  <a:pt x="694815" y="79849"/>
                                </a:cubicBezTo>
                                <a:cubicBezTo>
                                  <a:pt x="710270" y="79849"/>
                                  <a:pt x="716065" y="74053"/>
                                  <a:pt x="716065" y="61175"/>
                                </a:cubicBezTo>
                                <a:cubicBezTo>
                                  <a:pt x="710914" y="66970"/>
                                  <a:pt x="702543" y="70190"/>
                                  <a:pt x="690308" y="70190"/>
                                </a:cubicBezTo>
                                <a:cubicBezTo>
                                  <a:pt x="672921" y="70190"/>
                                  <a:pt x="660686" y="62463"/>
                                  <a:pt x="660686" y="44432"/>
                                </a:cubicBezTo>
                                <a:cubicBezTo>
                                  <a:pt x="660686" y="26402"/>
                                  <a:pt x="672921" y="18674"/>
                                  <a:pt x="690308" y="18674"/>
                                </a:cubicBezTo>
                                <a:cubicBezTo>
                                  <a:pt x="702543" y="18674"/>
                                  <a:pt x="710914" y="21894"/>
                                  <a:pt x="716065" y="27690"/>
                                </a:cubicBezTo>
                                <a:lnTo>
                                  <a:pt x="716065" y="19318"/>
                                </a:lnTo>
                                <a:lnTo>
                                  <a:pt x="730876" y="19318"/>
                                </a:lnTo>
                                <a:close/>
                                <a:moveTo>
                                  <a:pt x="715421" y="43788"/>
                                </a:moveTo>
                                <a:cubicBezTo>
                                  <a:pt x="715421" y="34773"/>
                                  <a:pt x="708982" y="30909"/>
                                  <a:pt x="694815" y="30909"/>
                                </a:cubicBezTo>
                                <a:cubicBezTo>
                                  <a:pt x="680648" y="30909"/>
                                  <a:pt x="674209" y="34773"/>
                                  <a:pt x="674209" y="43788"/>
                                </a:cubicBezTo>
                                <a:cubicBezTo>
                                  <a:pt x="674209" y="52803"/>
                                  <a:pt x="680648" y="56667"/>
                                  <a:pt x="694815" y="56667"/>
                                </a:cubicBezTo>
                                <a:cubicBezTo>
                                  <a:pt x="708982" y="56667"/>
                                  <a:pt x="715421" y="52803"/>
                                  <a:pt x="715421" y="43788"/>
                                </a:cubicBezTo>
                                <a:close/>
                                <a:moveTo>
                                  <a:pt x="757278" y="644"/>
                                </a:moveTo>
                                <a:lnTo>
                                  <a:pt x="757278" y="13523"/>
                                </a:lnTo>
                                <a:lnTo>
                                  <a:pt x="742467" y="13523"/>
                                </a:lnTo>
                                <a:lnTo>
                                  <a:pt x="742467" y="644"/>
                                </a:lnTo>
                                <a:lnTo>
                                  <a:pt x="757278" y="644"/>
                                </a:lnTo>
                                <a:close/>
                                <a:moveTo>
                                  <a:pt x="757278" y="19318"/>
                                </a:moveTo>
                                <a:lnTo>
                                  <a:pt x="757278" y="70190"/>
                                </a:lnTo>
                                <a:lnTo>
                                  <a:pt x="742467" y="70190"/>
                                </a:lnTo>
                                <a:lnTo>
                                  <a:pt x="742467" y="19318"/>
                                </a:lnTo>
                                <a:lnTo>
                                  <a:pt x="757278" y="19318"/>
                                </a:lnTo>
                                <a:close/>
                                <a:moveTo>
                                  <a:pt x="795914" y="31553"/>
                                </a:moveTo>
                                <a:lnTo>
                                  <a:pt x="795914" y="46364"/>
                                </a:lnTo>
                                <a:cubicBezTo>
                                  <a:pt x="795914" y="56023"/>
                                  <a:pt x="797846" y="58599"/>
                                  <a:pt x="806861" y="58599"/>
                                </a:cubicBezTo>
                                <a:cubicBezTo>
                                  <a:pt x="811369" y="58599"/>
                                  <a:pt x="813945" y="58599"/>
                                  <a:pt x="819740" y="57955"/>
                                </a:cubicBezTo>
                                <a:lnTo>
                                  <a:pt x="819740" y="69546"/>
                                </a:lnTo>
                                <a:cubicBezTo>
                                  <a:pt x="814589" y="70190"/>
                                  <a:pt x="809437" y="70834"/>
                                  <a:pt x="802354" y="70834"/>
                                </a:cubicBezTo>
                                <a:cubicBezTo>
                                  <a:pt x="789475" y="70834"/>
                                  <a:pt x="781104" y="65682"/>
                                  <a:pt x="781104" y="54735"/>
                                </a:cubicBezTo>
                                <a:lnTo>
                                  <a:pt x="781104" y="31553"/>
                                </a:lnTo>
                                <a:lnTo>
                                  <a:pt x="767581" y="31553"/>
                                </a:lnTo>
                                <a:lnTo>
                                  <a:pt x="767581" y="19318"/>
                                </a:lnTo>
                                <a:lnTo>
                                  <a:pt x="781104" y="19318"/>
                                </a:lnTo>
                                <a:lnTo>
                                  <a:pt x="781104" y="9015"/>
                                </a:lnTo>
                                <a:lnTo>
                                  <a:pt x="795914" y="4508"/>
                                </a:lnTo>
                                <a:lnTo>
                                  <a:pt x="795914" y="19318"/>
                                </a:lnTo>
                                <a:lnTo>
                                  <a:pt x="819740" y="19318"/>
                                </a:lnTo>
                                <a:lnTo>
                                  <a:pt x="819740" y="31553"/>
                                </a:lnTo>
                                <a:lnTo>
                                  <a:pt x="795914" y="31553"/>
                                </a:lnTo>
                                <a:close/>
                                <a:moveTo>
                                  <a:pt x="898301" y="44432"/>
                                </a:moveTo>
                                <a:lnTo>
                                  <a:pt x="898301" y="70190"/>
                                </a:lnTo>
                                <a:lnTo>
                                  <a:pt x="883491" y="70190"/>
                                </a:lnTo>
                                <a:lnTo>
                                  <a:pt x="883491" y="63750"/>
                                </a:lnTo>
                                <a:cubicBezTo>
                                  <a:pt x="874476" y="68258"/>
                                  <a:pt x="864816" y="70834"/>
                                  <a:pt x="852581" y="70834"/>
                                </a:cubicBezTo>
                                <a:cubicBezTo>
                                  <a:pt x="838415" y="70834"/>
                                  <a:pt x="829400" y="66326"/>
                                  <a:pt x="829400" y="54735"/>
                                </a:cubicBezTo>
                                <a:cubicBezTo>
                                  <a:pt x="829400" y="41856"/>
                                  <a:pt x="843566" y="37349"/>
                                  <a:pt x="860309" y="37349"/>
                                </a:cubicBezTo>
                                <a:cubicBezTo>
                                  <a:pt x="869324" y="37349"/>
                                  <a:pt x="877051" y="38637"/>
                                  <a:pt x="883491" y="41212"/>
                                </a:cubicBezTo>
                                <a:cubicBezTo>
                                  <a:pt x="883491" y="31553"/>
                                  <a:pt x="871256" y="30909"/>
                                  <a:pt x="864172" y="30909"/>
                                </a:cubicBezTo>
                                <a:cubicBezTo>
                                  <a:pt x="857733" y="30909"/>
                                  <a:pt x="849362" y="31553"/>
                                  <a:pt x="839059" y="34773"/>
                                </a:cubicBezTo>
                                <a:lnTo>
                                  <a:pt x="833907" y="23826"/>
                                </a:lnTo>
                                <a:cubicBezTo>
                                  <a:pt x="844210" y="20606"/>
                                  <a:pt x="854513" y="18674"/>
                                  <a:pt x="864816" y="18674"/>
                                </a:cubicBezTo>
                                <a:cubicBezTo>
                                  <a:pt x="886066" y="18030"/>
                                  <a:pt x="898301" y="25114"/>
                                  <a:pt x="898301" y="44432"/>
                                </a:cubicBezTo>
                                <a:close/>
                                <a:moveTo>
                                  <a:pt x="883491" y="50228"/>
                                </a:moveTo>
                                <a:cubicBezTo>
                                  <a:pt x="878339" y="48296"/>
                                  <a:pt x="871256" y="47008"/>
                                  <a:pt x="862241" y="47008"/>
                                </a:cubicBezTo>
                                <a:cubicBezTo>
                                  <a:pt x="851294" y="47008"/>
                                  <a:pt x="844854" y="48940"/>
                                  <a:pt x="844854" y="54091"/>
                                </a:cubicBezTo>
                                <a:cubicBezTo>
                                  <a:pt x="844854" y="59243"/>
                                  <a:pt x="850006" y="59887"/>
                                  <a:pt x="857733" y="59887"/>
                                </a:cubicBezTo>
                                <a:cubicBezTo>
                                  <a:pt x="865460" y="59887"/>
                                  <a:pt x="877051" y="57311"/>
                                  <a:pt x="884135" y="54091"/>
                                </a:cubicBezTo>
                                <a:lnTo>
                                  <a:pt x="884135" y="50228"/>
                                </a:lnTo>
                                <a:close/>
                                <a:moveTo>
                                  <a:pt x="925347" y="644"/>
                                </a:moveTo>
                                <a:lnTo>
                                  <a:pt x="925347" y="69546"/>
                                </a:lnTo>
                                <a:lnTo>
                                  <a:pt x="910536" y="69546"/>
                                </a:lnTo>
                                <a:lnTo>
                                  <a:pt x="910536" y="644"/>
                                </a:lnTo>
                                <a:lnTo>
                                  <a:pt x="925347" y="644"/>
                                </a:lnTo>
                                <a:close/>
                                <a:moveTo>
                                  <a:pt x="1009704" y="19318"/>
                                </a:moveTo>
                                <a:lnTo>
                                  <a:pt x="1030954" y="19318"/>
                                </a:lnTo>
                                <a:lnTo>
                                  <a:pt x="1030954" y="31553"/>
                                </a:lnTo>
                                <a:lnTo>
                                  <a:pt x="1009704" y="31553"/>
                                </a:lnTo>
                                <a:lnTo>
                                  <a:pt x="1009704" y="70190"/>
                                </a:lnTo>
                                <a:lnTo>
                                  <a:pt x="994893" y="70190"/>
                                </a:lnTo>
                                <a:lnTo>
                                  <a:pt x="994893" y="31553"/>
                                </a:lnTo>
                                <a:lnTo>
                                  <a:pt x="981370" y="31553"/>
                                </a:lnTo>
                                <a:lnTo>
                                  <a:pt x="981370" y="19318"/>
                                </a:lnTo>
                                <a:lnTo>
                                  <a:pt x="994893" y="19318"/>
                                </a:lnTo>
                                <a:lnTo>
                                  <a:pt x="994893" y="15455"/>
                                </a:lnTo>
                                <a:cubicBezTo>
                                  <a:pt x="994893" y="5152"/>
                                  <a:pt x="1001332" y="0"/>
                                  <a:pt x="1016143" y="0"/>
                                </a:cubicBezTo>
                                <a:cubicBezTo>
                                  <a:pt x="1021295" y="0"/>
                                  <a:pt x="1023870" y="0"/>
                                  <a:pt x="1031598" y="644"/>
                                </a:cubicBezTo>
                                <a:lnTo>
                                  <a:pt x="1031598" y="10947"/>
                                </a:lnTo>
                                <a:cubicBezTo>
                                  <a:pt x="1028378" y="10947"/>
                                  <a:pt x="1024514" y="10303"/>
                                  <a:pt x="1021295" y="10303"/>
                                </a:cubicBezTo>
                                <a:cubicBezTo>
                                  <a:pt x="1012279" y="10947"/>
                                  <a:pt x="1009704" y="12879"/>
                                  <a:pt x="1009704" y="19318"/>
                                </a:cubicBezTo>
                                <a:close/>
                                <a:moveTo>
                                  <a:pt x="1056712" y="644"/>
                                </a:moveTo>
                                <a:lnTo>
                                  <a:pt x="1056712" y="69546"/>
                                </a:lnTo>
                                <a:lnTo>
                                  <a:pt x="1041901" y="69546"/>
                                </a:lnTo>
                                <a:lnTo>
                                  <a:pt x="1041901" y="644"/>
                                </a:lnTo>
                                <a:lnTo>
                                  <a:pt x="1056712" y="644"/>
                                </a:lnTo>
                                <a:close/>
                                <a:moveTo>
                                  <a:pt x="1067659" y="44432"/>
                                </a:moveTo>
                                <a:cubicBezTo>
                                  <a:pt x="1067659" y="25758"/>
                                  <a:pt x="1081825" y="18030"/>
                                  <a:pt x="1103076" y="18030"/>
                                </a:cubicBezTo>
                                <a:cubicBezTo>
                                  <a:pt x="1124326" y="18030"/>
                                  <a:pt x="1138493" y="25758"/>
                                  <a:pt x="1138493" y="44432"/>
                                </a:cubicBezTo>
                                <a:cubicBezTo>
                                  <a:pt x="1138493" y="63106"/>
                                  <a:pt x="1124326" y="70834"/>
                                  <a:pt x="1103076" y="70834"/>
                                </a:cubicBezTo>
                                <a:cubicBezTo>
                                  <a:pt x="1081825" y="70834"/>
                                  <a:pt x="1067659" y="63106"/>
                                  <a:pt x="1067659" y="44432"/>
                                </a:cubicBezTo>
                                <a:close/>
                                <a:moveTo>
                                  <a:pt x="1123038" y="44432"/>
                                </a:moveTo>
                                <a:cubicBezTo>
                                  <a:pt x="1123038" y="34129"/>
                                  <a:pt x="1116598" y="30265"/>
                                  <a:pt x="1102432" y="30265"/>
                                </a:cubicBezTo>
                                <a:cubicBezTo>
                                  <a:pt x="1088909" y="30265"/>
                                  <a:pt x="1081825" y="33485"/>
                                  <a:pt x="1081825" y="44432"/>
                                </a:cubicBezTo>
                                <a:cubicBezTo>
                                  <a:pt x="1081825" y="54735"/>
                                  <a:pt x="1088265" y="58599"/>
                                  <a:pt x="1102432" y="58599"/>
                                </a:cubicBezTo>
                                <a:cubicBezTo>
                                  <a:pt x="1115954" y="58599"/>
                                  <a:pt x="1123038" y="54735"/>
                                  <a:pt x="1123038" y="44432"/>
                                </a:cubicBezTo>
                                <a:close/>
                                <a:moveTo>
                                  <a:pt x="1254402" y="19318"/>
                                </a:moveTo>
                                <a:lnTo>
                                  <a:pt x="1231864" y="70190"/>
                                </a:lnTo>
                                <a:lnTo>
                                  <a:pt x="1211902" y="70190"/>
                                </a:lnTo>
                                <a:lnTo>
                                  <a:pt x="1197091" y="34773"/>
                                </a:lnTo>
                                <a:lnTo>
                                  <a:pt x="1182281" y="70190"/>
                                </a:lnTo>
                                <a:lnTo>
                                  <a:pt x="1162318" y="70190"/>
                                </a:lnTo>
                                <a:lnTo>
                                  <a:pt x="1139780" y="19318"/>
                                </a:lnTo>
                                <a:lnTo>
                                  <a:pt x="1156523" y="19318"/>
                                </a:lnTo>
                                <a:lnTo>
                                  <a:pt x="1173265" y="58599"/>
                                </a:lnTo>
                                <a:lnTo>
                                  <a:pt x="1188720" y="19318"/>
                                </a:lnTo>
                                <a:lnTo>
                                  <a:pt x="1206107" y="19318"/>
                                </a:lnTo>
                                <a:lnTo>
                                  <a:pt x="1221561" y="57955"/>
                                </a:lnTo>
                                <a:lnTo>
                                  <a:pt x="1238304" y="18674"/>
                                </a:lnTo>
                                <a:lnTo>
                                  <a:pt x="1254402" y="18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9B"/>
                          </a:solidFill>
                          <a:ln w="6439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38" name="Graphique 9"/>
                        <wpg:cNvGrpSpPr/>
                        <wpg:grpSpPr>
                          <a:xfrm>
                            <a:off x="0" y="0"/>
                            <a:ext cx="1824935" cy="273031"/>
                            <a:chOff x="0" y="0"/>
                            <a:chExt cx="1824935" cy="273031"/>
                          </a:xfrm>
                        </wpg:grpSpPr>
                        <wps:wsp>
                          <wps:cNvPr id="39" name="Forme libre : forme 39"/>
                          <wps:cNvSpPr/>
                          <wps:spPr>
                            <a:xfrm>
                              <a:off x="0" y="0"/>
                              <a:ext cx="1533229" cy="273031"/>
                            </a:xfrm>
                            <a:custGeom>
                              <a:avLst/>
                              <a:gdLst>
                                <a:gd name="connsiteX0" fmla="*/ 358677 w 1533229"/>
                                <a:gd name="connsiteY0" fmla="*/ 169357 h 273031"/>
                                <a:gd name="connsiteX1" fmla="*/ 358677 w 1533229"/>
                                <a:gd name="connsiteY1" fmla="*/ 269168 h 273031"/>
                                <a:gd name="connsiteX2" fmla="*/ 285267 w 1533229"/>
                                <a:gd name="connsiteY2" fmla="*/ 269168 h 273031"/>
                                <a:gd name="connsiteX3" fmla="*/ 285267 w 1533229"/>
                                <a:gd name="connsiteY3" fmla="*/ 198978 h 273031"/>
                                <a:gd name="connsiteX4" fmla="*/ 242123 w 1533229"/>
                                <a:gd name="connsiteY4" fmla="*/ 154546 h 273031"/>
                                <a:gd name="connsiteX5" fmla="*/ 183524 w 1533229"/>
                                <a:gd name="connsiteY5" fmla="*/ 177728 h 273031"/>
                                <a:gd name="connsiteX6" fmla="*/ 183524 w 1533229"/>
                                <a:gd name="connsiteY6" fmla="*/ 269812 h 273031"/>
                                <a:gd name="connsiteX7" fmla="*/ 110758 w 1533229"/>
                                <a:gd name="connsiteY7" fmla="*/ 269812 h 273031"/>
                                <a:gd name="connsiteX8" fmla="*/ 110758 w 1533229"/>
                                <a:gd name="connsiteY8" fmla="*/ 92084 h 273031"/>
                                <a:gd name="connsiteX9" fmla="*/ 183524 w 1533229"/>
                                <a:gd name="connsiteY9" fmla="*/ 92084 h 273031"/>
                                <a:gd name="connsiteX10" fmla="*/ 183524 w 1533229"/>
                                <a:gd name="connsiteY10" fmla="*/ 117842 h 273031"/>
                                <a:gd name="connsiteX11" fmla="*/ 271744 w 1533229"/>
                                <a:gd name="connsiteY11" fmla="*/ 90152 h 273031"/>
                                <a:gd name="connsiteX12" fmla="*/ 358677 w 1533229"/>
                                <a:gd name="connsiteY12" fmla="*/ 169357 h 273031"/>
                                <a:gd name="connsiteX13" fmla="*/ 765005 w 1533229"/>
                                <a:gd name="connsiteY13" fmla="*/ 36705 h 273031"/>
                                <a:gd name="connsiteX14" fmla="*/ 692239 w 1533229"/>
                                <a:gd name="connsiteY14" fmla="*/ 36705 h 273031"/>
                                <a:gd name="connsiteX15" fmla="*/ 692239 w 1533229"/>
                                <a:gd name="connsiteY15" fmla="*/ 92084 h 273031"/>
                                <a:gd name="connsiteX16" fmla="*/ 652959 w 1533229"/>
                                <a:gd name="connsiteY16" fmla="*/ 92084 h 273031"/>
                                <a:gd name="connsiteX17" fmla="*/ 652959 w 1533229"/>
                                <a:gd name="connsiteY17" fmla="*/ 151327 h 273031"/>
                                <a:gd name="connsiteX18" fmla="*/ 692239 w 1533229"/>
                                <a:gd name="connsiteY18" fmla="*/ 151327 h 273031"/>
                                <a:gd name="connsiteX19" fmla="*/ 692239 w 1533229"/>
                                <a:gd name="connsiteY19" fmla="*/ 269168 h 273031"/>
                                <a:gd name="connsiteX20" fmla="*/ 838415 w 1533229"/>
                                <a:gd name="connsiteY20" fmla="*/ 269168 h 273031"/>
                                <a:gd name="connsiteX21" fmla="*/ 838415 w 1533229"/>
                                <a:gd name="connsiteY21" fmla="*/ 209926 h 273031"/>
                                <a:gd name="connsiteX22" fmla="*/ 765649 w 1533229"/>
                                <a:gd name="connsiteY22" fmla="*/ 209926 h 273031"/>
                                <a:gd name="connsiteX23" fmla="*/ 765649 w 1533229"/>
                                <a:gd name="connsiteY23" fmla="*/ 151327 h 273031"/>
                                <a:gd name="connsiteX24" fmla="*/ 838415 w 1533229"/>
                                <a:gd name="connsiteY24" fmla="*/ 151327 h 273031"/>
                                <a:gd name="connsiteX25" fmla="*/ 838415 w 1533229"/>
                                <a:gd name="connsiteY25" fmla="*/ 92084 h 273031"/>
                                <a:gd name="connsiteX26" fmla="*/ 765649 w 1533229"/>
                                <a:gd name="connsiteY26" fmla="*/ 92084 h 273031"/>
                                <a:gd name="connsiteX27" fmla="*/ 765649 w 1533229"/>
                                <a:gd name="connsiteY27" fmla="*/ 36705 h 273031"/>
                                <a:gd name="connsiteX28" fmla="*/ 632997 w 1533229"/>
                                <a:gd name="connsiteY28" fmla="*/ 192539 h 273031"/>
                                <a:gd name="connsiteX29" fmla="*/ 462352 w 1533229"/>
                                <a:gd name="connsiteY29" fmla="*/ 192539 h 273031"/>
                                <a:gd name="connsiteX30" fmla="*/ 508072 w 1533229"/>
                                <a:gd name="connsiteY30" fmla="*/ 216365 h 273031"/>
                                <a:gd name="connsiteX31" fmla="*/ 548640 w 1533229"/>
                                <a:gd name="connsiteY31" fmla="*/ 209926 h 273031"/>
                                <a:gd name="connsiteX32" fmla="*/ 627845 w 1533229"/>
                                <a:gd name="connsiteY32" fmla="*/ 209926 h 273031"/>
                                <a:gd name="connsiteX33" fmla="*/ 508072 w 1533229"/>
                                <a:gd name="connsiteY33" fmla="*/ 273032 h 273031"/>
                                <a:gd name="connsiteX34" fmla="*/ 388942 w 1533229"/>
                                <a:gd name="connsiteY34" fmla="*/ 180304 h 273031"/>
                                <a:gd name="connsiteX35" fmla="*/ 511291 w 1533229"/>
                                <a:gd name="connsiteY35" fmla="*/ 87576 h 273031"/>
                                <a:gd name="connsiteX36" fmla="*/ 632997 w 1533229"/>
                                <a:gd name="connsiteY36" fmla="*/ 192539 h 273031"/>
                                <a:gd name="connsiteX37" fmla="*/ 556367 w 1533229"/>
                                <a:gd name="connsiteY37" fmla="*/ 152615 h 273031"/>
                                <a:gd name="connsiteX38" fmla="*/ 510647 w 1533229"/>
                                <a:gd name="connsiteY38" fmla="*/ 135228 h 273031"/>
                                <a:gd name="connsiteX39" fmla="*/ 465571 w 1533229"/>
                                <a:gd name="connsiteY39" fmla="*/ 152615 h 273031"/>
                                <a:gd name="connsiteX40" fmla="*/ 556367 w 1533229"/>
                                <a:gd name="connsiteY40" fmla="*/ 152615 h 273031"/>
                                <a:gd name="connsiteX41" fmla="*/ 1041901 w 1533229"/>
                                <a:gd name="connsiteY41" fmla="*/ 186744 h 273031"/>
                                <a:gd name="connsiteX42" fmla="*/ 985878 w 1533229"/>
                                <a:gd name="connsiteY42" fmla="*/ 208638 h 273031"/>
                                <a:gd name="connsiteX43" fmla="*/ 943377 w 1533229"/>
                                <a:gd name="connsiteY43" fmla="*/ 165493 h 273031"/>
                                <a:gd name="connsiteX44" fmla="*/ 943377 w 1533229"/>
                                <a:gd name="connsiteY44" fmla="*/ 92084 h 273031"/>
                                <a:gd name="connsiteX45" fmla="*/ 870612 w 1533229"/>
                                <a:gd name="connsiteY45" fmla="*/ 92084 h 273031"/>
                                <a:gd name="connsiteX46" fmla="*/ 870612 w 1533229"/>
                                <a:gd name="connsiteY46" fmla="*/ 194471 h 273031"/>
                                <a:gd name="connsiteX47" fmla="*/ 957544 w 1533229"/>
                                <a:gd name="connsiteY47" fmla="*/ 269812 h 273031"/>
                                <a:gd name="connsiteX48" fmla="*/ 1041901 w 1533229"/>
                                <a:gd name="connsiteY48" fmla="*/ 243411 h 273031"/>
                                <a:gd name="connsiteX49" fmla="*/ 1041901 w 1533229"/>
                                <a:gd name="connsiteY49" fmla="*/ 268524 h 273031"/>
                                <a:gd name="connsiteX50" fmla="*/ 1114667 w 1533229"/>
                                <a:gd name="connsiteY50" fmla="*/ 268524 h 273031"/>
                                <a:gd name="connsiteX51" fmla="*/ 1114667 w 1533229"/>
                                <a:gd name="connsiteY51" fmla="*/ 91440 h 273031"/>
                                <a:gd name="connsiteX52" fmla="*/ 1041901 w 1533229"/>
                                <a:gd name="connsiteY52" fmla="*/ 91440 h 273031"/>
                                <a:gd name="connsiteX53" fmla="*/ 1041901 w 1533229"/>
                                <a:gd name="connsiteY53" fmla="*/ 186744 h 273031"/>
                                <a:gd name="connsiteX54" fmla="*/ 1457888 w 1533229"/>
                                <a:gd name="connsiteY54" fmla="*/ 89508 h 273031"/>
                                <a:gd name="connsiteX55" fmla="*/ 1371600 w 1533229"/>
                                <a:gd name="connsiteY55" fmla="*/ 123637 h 273031"/>
                                <a:gd name="connsiteX56" fmla="*/ 1305274 w 1533229"/>
                                <a:gd name="connsiteY56" fmla="*/ 89508 h 273031"/>
                                <a:gd name="connsiteX57" fmla="*/ 1225425 w 1533229"/>
                                <a:gd name="connsiteY57" fmla="*/ 121705 h 273031"/>
                                <a:gd name="connsiteX58" fmla="*/ 1225425 w 1533229"/>
                                <a:gd name="connsiteY58" fmla="*/ 92084 h 273031"/>
                                <a:gd name="connsiteX59" fmla="*/ 1152659 w 1533229"/>
                                <a:gd name="connsiteY59" fmla="*/ 92084 h 273031"/>
                                <a:gd name="connsiteX60" fmla="*/ 1152659 w 1533229"/>
                                <a:gd name="connsiteY60" fmla="*/ 269168 h 273031"/>
                                <a:gd name="connsiteX61" fmla="*/ 1225425 w 1533229"/>
                                <a:gd name="connsiteY61" fmla="*/ 269168 h 273031"/>
                                <a:gd name="connsiteX62" fmla="*/ 1225425 w 1533229"/>
                                <a:gd name="connsiteY62" fmla="*/ 173865 h 273031"/>
                                <a:gd name="connsiteX63" fmla="*/ 1273721 w 1533229"/>
                                <a:gd name="connsiteY63" fmla="*/ 151327 h 273031"/>
                                <a:gd name="connsiteX64" fmla="*/ 1307850 w 1533229"/>
                                <a:gd name="connsiteY64" fmla="*/ 194471 h 273031"/>
                                <a:gd name="connsiteX65" fmla="*/ 1307850 w 1533229"/>
                                <a:gd name="connsiteY65" fmla="*/ 269168 h 273031"/>
                                <a:gd name="connsiteX66" fmla="*/ 1380615 w 1533229"/>
                                <a:gd name="connsiteY66" fmla="*/ 269168 h 273031"/>
                                <a:gd name="connsiteX67" fmla="*/ 1380615 w 1533229"/>
                                <a:gd name="connsiteY67" fmla="*/ 171933 h 273031"/>
                                <a:gd name="connsiteX68" fmla="*/ 1426335 w 1533229"/>
                                <a:gd name="connsiteY68" fmla="*/ 151327 h 273031"/>
                                <a:gd name="connsiteX69" fmla="*/ 1460464 w 1533229"/>
                                <a:gd name="connsiteY69" fmla="*/ 194471 h 273031"/>
                                <a:gd name="connsiteX70" fmla="*/ 1460464 w 1533229"/>
                                <a:gd name="connsiteY70" fmla="*/ 269168 h 273031"/>
                                <a:gd name="connsiteX71" fmla="*/ 1533230 w 1533229"/>
                                <a:gd name="connsiteY71" fmla="*/ 269168 h 273031"/>
                                <a:gd name="connsiteX72" fmla="*/ 1533230 w 1533229"/>
                                <a:gd name="connsiteY72" fmla="*/ 162918 h 273031"/>
                                <a:gd name="connsiteX73" fmla="*/ 1457888 w 1533229"/>
                                <a:gd name="connsiteY73" fmla="*/ 89508 h 273031"/>
                                <a:gd name="connsiteX74" fmla="*/ 0 w 1533229"/>
                                <a:gd name="connsiteY74" fmla="*/ 92084 h 273031"/>
                                <a:gd name="connsiteX75" fmla="*/ 0 w 1533229"/>
                                <a:gd name="connsiteY75" fmla="*/ 269168 h 273031"/>
                                <a:gd name="connsiteX76" fmla="*/ 72766 w 1533229"/>
                                <a:gd name="connsiteY76" fmla="*/ 269168 h 273031"/>
                                <a:gd name="connsiteX77" fmla="*/ 72766 w 1533229"/>
                                <a:gd name="connsiteY77" fmla="*/ 92084 h 273031"/>
                                <a:gd name="connsiteX78" fmla="*/ 0 w 1533229"/>
                                <a:gd name="connsiteY78" fmla="*/ 92084 h 273031"/>
                                <a:gd name="connsiteX79" fmla="*/ 72766 w 1533229"/>
                                <a:gd name="connsiteY79" fmla="*/ 0 h 273031"/>
                                <a:gd name="connsiteX80" fmla="*/ 0 w 1533229"/>
                                <a:gd name="connsiteY80" fmla="*/ 0 h 273031"/>
                                <a:gd name="connsiteX81" fmla="*/ 0 w 1533229"/>
                                <a:gd name="connsiteY81" fmla="*/ 72766 h 273031"/>
                                <a:gd name="connsiteX82" fmla="*/ 72766 w 1533229"/>
                                <a:gd name="connsiteY82" fmla="*/ 72766 h 273031"/>
                                <a:gd name="connsiteX83" fmla="*/ 72766 w 1533229"/>
                                <a:gd name="connsiteY83" fmla="*/ 0 h 273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</a:cxnLst>
                              <a:rect l="l" t="t" r="r" b="b"/>
                              <a:pathLst>
                                <a:path w="1533229" h="273031">
                                  <a:moveTo>
                                    <a:pt x="358677" y="169357"/>
                                  </a:moveTo>
                                  <a:lnTo>
                                    <a:pt x="358677" y="269168"/>
                                  </a:lnTo>
                                  <a:lnTo>
                                    <a:pt x="285267" y="269168"/>
                                  </a:lnTo>
                                  <a:lnTo>
                                    <a:pt x="285267" y="198978"/>
                                  </a:lnTo>
                                  <a:cubicBezTo>
                                    <a:pt x="285267" y="167425"/>
                                    <a:pt x="274964" y="154546"/>
                                    <a:pt x="242123" y="154546"/>
                                  </a:cubicBezTo>
                                  <a:cubicBezTo>
                                    <a:pt x="220229" y="154546"/>
                                    <a:pt x="197691" y="164206"/>
                                    <a:pt x="183524" y="177728"/>
                                  </a:cubicBezTo>
                                  <a:lnTo>
                                    <a:pt x="183524" y="269812"/>
                                  </a:lnTo>
                                  <a:lnTo>
                                    <a:pt x="110758" y="269812"/>
                                  </a:lnTo>
                                  <a:lnTo>
                                    <a:pt x="110758" y="92084"/>
                                  </a:lnTo>
                                  <a:lnTo>
                                    <a:pt x="183524" y="92084"/>
                                  </a:lnTo>
                                  <a:lnTo>
                                    <a:pt x="183524" y="117842"/>
                                  </a:lnTo>
                                  <a:cubicBezTo>
                                    <a:pt x="205418" y="102387"/>
                                    <a:pt x="233108" y="90152"/>
                                    <a:pt x="271744" y="90152"/>
                                  </a:cubicBezTo>
                                  <a:cubicBezTo>
                                    <a:pt x="312957" y="90152"/>
                                    <a:pt x="358677" y="103675"/>
                                    <a:pt x="358677" y="169357"/>
                                  </a:cubicBezTo>
                                  <a:close/>
                                  <a:moveTo>
                                    <a:pt x="765005" y="36705"/>
                                  </a:moveTo>
                                  <a:lnTo>
                                    <a:pt x="692239" y="36705"/>
                                  </a:lnTo>
                                  <a:lnTo>
                                    <a:pt x="692239" y="92084"/>
                                  </a:lnTo>
                                  <a:lnTo>
                                    <a:pt x="652959" y="92084"/>
                                  </a:lnTo>
                                  <a:lnTo>
                                    <a:pt x="652959" y="151327"/>
                                  </a:lnTo>
                                  <a:lnTo>
                                    <a:pt x="692239" y="151327"/>
                                  </a:lnTo>
                                  <a:lnTo>
                                    <a:pt x="692239" y="269168"/>
                                  </a:lnTo>
                                  <a:lnTo>
                                    <a:pt x="838415" y="269168"/>
                                  </a:lnTo>
                                  <a:lnTo>
                                    <a:pt x="838415" y="209926"/>
                                  </a:lnTo>
                                  <a:lnTo>
                                    <a:pt x="765649" y="209926"/>
                                  </a:lnTo>
                                  <a:lnTo>
                                    <a:pt x="765649" y="151327"/>
                                  </a:lnTo>
                                  <a:lnTo>
                                    <a:pt x="838415" y="151327"/>
                                  </a:lnTo>
                                  <a:lnTo>
                                    <a:pt x="838415" y="92084"/>
                                  </a:lnTo>
                                  <a:lnTo>
                                    <a:pt x="765649" y="92084"/>
                                  </a:lnTo>
                                  <a:lnTo>
                                    <a:pt x="765649" y="36705"/>
                                  </a:lnTo>
                                  <a:close/>
                                  <a:moveTo>
                                    <a:pt x="632997" y="192539"/>
                                  </a:moveTo>
                                  <a:lnTo>
                                    <a:pt x="462352" y="192539"/>
                                  </a:lnTo>
                                  <a:cubicBezTo>
                                    <a:pt x="468147" y="211857"/>
                                    <a:pt x="488109" y="216365"/>
                                    <a:pt x="508072" y="216365"/>
                                  </a:cubicBezTo>
                                  <a:cubicBezTo>
                                    <a:pt x="527390" y="216365"/>
                                    <a:pt x="538337" y="215077"/>
                                    <a:pt x="548640" y="209926"/>
                                  </a:cubicBezTo>
                                  <a:lnTo>
                                    <a:pt x="627845" y="209926"/>
                                  </a:lnTo>
                                  <a:cubicBezTo>
                                    <a:pt x="616254" y="252426"/>
                                    <a:pt x="577617" y="273032"/>
                                    <a:pt x="508072" y="273032"/>
                                  </a:cubicBezTo>
                                  <a:cubicBezTo>
                                    <a:pt x="437882" y="273032"/>
                                    <a:pt x="388942" y="246630"/>
                                    <a:pt x="388942" y="180304"/>
                                  </a:cubicBezTo>
                                  <a:cubicBezTo>
                                    <a:pt x="388942" y="113978"/>
                                    <a:pt x="437882" y="87576"/>
                                    <a:pt x="511291" y="87576"/>
                                  </a:cubicBezTo>
                                  <a:cubicBezTo>
                                    <a:pt x="585345" y="87576"/>
                                    <a:pt x="632997" y="113978"/>
                                    <a:pt x="632997" y="192539"/>
                                  </a:cubicBezTo>
                                  <a:close/>
                                  <a:moveTo>
                                    <a:pt x="556367" y="152615"/>
                                  </a:moveTo>
                                  <a:cubicBezTo>
                                    <a:pt x="547996" y="140380"/>
                                    <a:pt x="529966" y="135228"/>
                                    <a:pt x="510647" y="135228"/>
                                  </a:cubicBezTo>
                                  <a:cubicBezTo>
                                    <a:pt x="491329" y="135228"/>
                                    <a:pt x="473299" y="141024"/>
                                    <a:pt x="465571" y="152615"/>
                                  </a:cubicBezTo>
                                  <a:lnTo>
                                    <a:pt x="556367" y="152615"/>
                                  </a:lnTo>
                                  <a:close/>
                                  <a:moveTo>
                                    <a:pt x="1041901" y="186744"/>
                                  </a:moveTo>
                                  <a:cubicBezTo>
                                    <a:pt x="1028378" y="199622"/>
                                    <a:pt x="1006484" y="208638"/>
                                    <a:pt x="985878" y="208638"/>
                                  </a:cubicBezTo>
                                  <a:cubicBezTo>
                                    <a:pt x="954325" y="208638"/>
                                    <a:pt x="943377" y="195759"/>
                                    <a:pt x="943377" y="165493"/>
                                  </a:cubicBezTo>
                                  <a:lnTo>
                                    <a:pt x="943377" y="92084"/>
                                  </a:lnTo>
                                  <a:lnTo>
                                    <a:pt x="870612" y="92084"/>
                                  </a:lnTo>
                                  <a:lnTo>
                                    <a:pt x="870612" y="194471"/>
                                  </a:lnTo>
                                  <a:cubicBezTo>
                                    <a:pt x="870612" y="257577"/>
                                    <a:pt x="918264" y="269812"/>
                                    <a:pt x="957544" y="269812"/>
                                  </a:cubicBezTo>
                                  <a:cubicBezTo>
                                    <a:pt x="994249" y="269812"/>
                                    <a:pt x="1021295" y="258221"/>
                                    <a:pt x="1041901" y="243411"/>
                                  </a:cubicBezTo>
                                  <a:lnTo>
                                    <a:pt x="1041901" y="268524"/>
                                  </a:lnTo>
                                  <a:lnTo>
                                    <a:pt x="1114667" y="268524"/>
                                  </a:lnTo>
                                  <a:lnTo>
                                    <a:pt x="1114667" y="91440"/>
                                  </a:lnTo>
                                  <a:lnTo>
                                    <a:pt x="1041901" y="91440"/>
                                  </a:lnTo>
                                  <a:lnTo>
                                    <a:pt x="1041901" y="186744"/>
                                  </a:lnTo>
                                  <a:close/>
                                  <a:moveTo>
                                    <a:pt x="1457888" y="89508"/>
                                  </a:moveTo>
                                  <a:cubicBezTo>
                                    <a:pt x="1414744" y="89508"/>
                                    <a:pt x="1388987" y="103031"/>
                                    <a:pt x="1371600" y="123637"/>
                                  </a:cubicBezTo>
                                  <a:cubicBezTo>
                                    <a:pt x="1357433" y="97879"/>
                                    <a:pt x="1327168" y="89508"/>
                                    <a:pt x="1305274" y="89508"/>
                                  </a:cubicBezTo>
                                  <a:cubicBezTo>
                                    <a:pt x="1262130" y="89508"/>
                                    <a:pt x="1241523" y="106895"/>
                                    <a:pt x="1225425" y="121705"/>
                                  </a:cubicBezTo>
                                  <a:lnTo>
                                    <a:pt x="1225425" y="92084"/>
                                  </a:lnTo>
                                  <a:lnTo>
                                    <a:pt x="1152659" y="92084"/>
                                  </a:lnTo>
                                  <a:lnTo>
                                    <a:pt x="1152659" y="269168"/>
                                  </a:lnTo>
                                  <a:lnTo>
                                    <a:pt x="1225425" y="269168"/>
                                  </a:lnTo>
                                  <a:lnTo>
                                    <a:pt x="1225425" y="173865"/>
                                  </a:lnTo>
                                  <a:cubicBezTo>
                                    <a:pt x="1240236" y="159054"/>
                                    <a:pt x="1255690" y="151327"/>
                                    <a:pt x="1273721" y="151327"/>
                                  </a:cubicBezTo>
                                  <a:cubicBezTo>
                                    <a:pt x="1299478" y="151327"/>
                                    <a:pt x="1307850" y="164206"/>
                                    <a:pt x="1307850" y="194471"/>
                                  </a:cubicBezTo>
                                  <a:lnTo>
                                    <a:pt x="1307850" y="269168"/>
                                  </a:lnTo>
                                  <a:lnTo>
                                    <a:pt x="1380615" y="269168"/>
                                  </a:lnTo>
                                  <a:lnTo>
                                    <a:pt x="1380615" y="171933"/>
                                  </a:lnTo>
                                  <a:cubicBezTo>
                                    <a:pt x="1395426" y="157122"/>
                                    <a:pt x="1408305" y="151327"/>
                                    <a:pt x="1426335" y="151327"/>
                                  </a:cubicBezTo>
                                  <a:cubicBezTo>
                                    <a:pt x="1452093" y="151327"/>
                                    <a:pt x="1460464" y="164206"/>
                                    <a:pt x="1460464" y="194471"/>
                                  </a:cubicBezTo>
                                  <a:lnTo>
                                    <a:pt x="1460464" y="269168"/>
                                  </a:lnTo>
                                  <a:lnTo>
                                    <a:pt x="1533230" y="269168"/>
                                  </a:lnTo>
                                  <a:lnTo>
                                    <a:pt x="1533230" y="162918"/>
                                  </a:lnTo>
                                  <a:cubicBezTo>
                                    <a:pt x="1533230" y="101743"/>
                                    <a:pt x="1488798" y="89508"/>
                                    <a:pt x="1457888" y="89508"/>
                                  </a:cubicBezTo>
                                  <a:close/>
                                  <a:moveTo>
                                    <a:pt x="0" y="92084"/>
                                  </a:moveTo>
                                  <a:lnTo>
                                    <a:pt x="0" y="269168"/>
                                  </a:lnTo>
                                  <a:lnTo>
                                    <a:pt x="72766" y="269168"/>
                                  </a:lnTo>
                                  <a:lnTo>
                                    <a:pt x="72766" y="92084"/>
                                  </a:lnTo>
                                  <a:lnTo>
                                    <a:pt x="0" y="92084"/>
                                  </a:lnTo>
                                  <a:close/>
                                  <a:moveTo>
                                    <a:pt x="7276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2766"/>
                                  </a:lnTo>
                                  <a:lnTo>
                                    <a:pt x="72766" y="72766"/>
                                  </a:lnTo>
                                  <a:lnTo>
                                    <a:pt x="72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2C4A"/>
                            </a:solidFill>
                            <a:ln w="6439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0" name="Forme libre : forme 40"/>
                          <wps:cNvSpPr/>
                          <wps:spPr>
                            <a:xfrm>
                              <a:off x="1606639" y="50227"/>
                              <a:ext cx="218296" cy="218940"/>
                            </a:xfrm>
                            <a:custGeom>
                              <a:avLst/>
                              <a:gdLst>
                                <a:gd name="connsiteX0" fmla="*/ 72766 w 218296"/>
                                <a:gd name="connsiteY0" fmla="*/ 0 h 218940"/>
                                <a:gd name="connsiteX1" fmla="*/ 72766 w 218296"/>
                                <a:gd name="connsiteY1" fmla="*/ 72766 h 218940"/>
                                <a:gd name="connsiteX2" fmla="*/ 145531 w 218296"/>
                                <a:gd name="connsiteY2" fmla="*/ 72766 h 218940"/>
                                <a:gd name="connsiteX3" fmla="*/ 145531 w 218296"/>
                                <a:gd name="connsiteY3" fmla="*/ 145531 h 218940"/>
                                <a:gd name="connsiteX4" fmla="*/ 218297 w 218296"/>
                                <a:gd name="connsiteY4" fmla="*/ 145531 h 218940"/>
                                <a:gd name="connsiteX5" fmla="*/ 218297 w 218296"/>
                                <a:gd name="connsiteY5" fmla="*/ 0 h 218940"/>
                                <a:gd name="connsiteX6" fmla="*/ 72766 w 218296"/>
                                <a:gd name="connsiteY6" fmla="*/ 0 h 218940"/>
                                <a:gd name="connsiteX7" fmla="*/ 72766 w 218296"/>
                                <a:gd name="connsiteY7" fmla="*/ 146175 h 218940"/>
                                <a:gd name="connsiteX8" fmla="*/ 0 w 218296"/>
                                <a:gd name="connsiteY8" fmla="*/ 146175 h 218940"/>
                                <a:gd name="connsiteX9" fmla="*/ 0 w 218296"/>
                                <a:gd name="connsiteY9" fmla="*/ 218941 h 218940"/>
                                <a:gd name="connsiteX10" fmla="*/ 72766 w 218296"/>
                                <a:gd name="connsiteY10" fmla="*/ 218941 h 218940"/>
                                <a:gd name="connsiteX11" fmla="*/ 72766 w 218296"/>
                                <a:gd name="connsiteY11" fmla="*/ 146175 h 2189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8296" h="218940">
                                  <a:moveTo>
                                    <a:pt x="72766" y="0"/>
                                  </a:moveTo>
                                  <a:lnTo>
                                    <a:pt x="72766" y="72766"/>
                                  </a:lnTo>
                                  <a:lnTo>
                                    <a:pt x="145531" y="72766"/>
                                  </a:lnTo>
                                  <a:lnTo>
                                    <a:pt x="145531" y="145531"/>
                                  </a:lnTo>
                                  <a:lnTo>
                                    <a:pt x="218297" y="145531"/>
                                  </a:lnTo>
                                  <a:lnTo>
                                    <a:pt x="218297" y="0"/>
                                  </a:lnTo>
                                  <a:lnTo>
                                    <a:pt x="72766" y="0"/>
                                  </a:lnTo>
                                  <a:close/>
                                  <a:moveTo>
                                    <a:pt x="72766" y="146175"/>
                                  </a:moveTo>
                                  <a:lnTo>
                                    <a:pt x="0" y="146175"/>
                                  </a:lnTo>
                                  <a:lnTo>
                                    <a:pt x="0" y="218941"/>
                                  </a:lnTo>
                                  <a:lnTo>
                                    <a:pt x="72766" y="218941"/>
                                  </a:lnTo>
                                  <a:lnTo>
                                    <a:pt x="72766" y="146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A9B"/>
                            </a:solidFill>
                            <a:ln w="6439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group id="Graphique 9" style="width:224.8pt;height:53.3pt;mso-position-horizontal-relative:char;mso-position-vertical-relative:line" coordsize="18249,4327" o:spid="_x0000_s1026" w14:anchorId="7B9591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">
                <v:shape id="Forme libre : forme 37" style="position:absolute;left:2852;top:3412;width:12544;height:915;visibility:visible;mso-wrap-style:square;v-text-anchor:middle" coordsize="1254402,91439" o:spid="_x0000_s1027" fillcolor="#00aa9b" stroked="f" strokeweight=".17886mm" path="m70834,31553v,13523,-9659,21894,-23182,21894l15455,53447r,16099l,69546,,9015r47652,c61175,9659,70834,18030,70834,31553xm55379,31553v,-9015,-7083,-9015,-11591,-9015l16099,22538r,18030l43144,40568v5152,,12235,,12235,-9015xm79849,44432v,-18674,14167,-26402,35417,-26402c136516,18030,150683,25758,150683,44432v,18674,-14167,26402,-35417,26402c94016,70834,79849,63106,79849,44432xm135228,44432v,-10303,-6439,-14167,-20606,-14167c101099,30265,94016,33485,94016,44432v,10303,6439,14167,20606,14167c128789,58599,135228,54735,135228,44432xm173221,52159v,5152,5795,7728,21894,7728c211214,59887,213789,58599,213789,54735v,-3863,-2575,-3863,-19962,-5151c171289,48296,160342,46364,160342,34129v,-13523,15455,-15455,33485,-15455c213145,18674,226668,21250,226668,35417r-14811,c211857,30909,206706,30265,192539,30265v-14167,,-18030,1288,-18030,3864c174509,37349,177085,37993,194471,39281v19962,1287,33485,1931,33485,15454c227956,68902,215077,71478,195759,71478v-19318,,-37349,-2576,-37349,-18675l173221,52803r,-644xm254358,644r,12879l239547,13523r,-12879l254358,644xm254358,19318r,50872l239547,70190r,-50872l254358,19318xm292994,31553r,14811c292994,56023,294926,58599,303941,58599v4508,,7084,,12879,-644l316820,69546v-5151,644,-10303,1288,-17386,1288c286555,70834,278184,65682,278184,54735r,-23182l264661,31553r,-12235l278184,19318r,-10303l292994,4508r,14810l316820,19318r,12235l292994,31553xm342578,644r,12879l327767,13523r,-12879l342578,644xm342578,19318r,50872l327767,70190r,-50872l342578,19318xm424359,19318l398601,70190r-20606,l352237,19318r16099,l388298,59887,408260,19318r16099,xm481670,51515r14811,c493261,64394,480382,70834,461708,70834v-19319,,-34129,-7728,-34129,-26402c427579,25758,442389,18030,462995,18030v19319,,34773,6440,34773,29622l442389,47652v1932,8371,9659,10947,19319,10947c471367,58599,477806,56667,481670,51515xm442389,38637r38637,c478450,31553,471367,29621,461708,29621v-9660,,-16743,1932,-19319,9016xm622694,644r,68902l607883,69546r,-7727c602087,67614,593716,70834,582769,70834v-16099,,-30265,-7084,-30265,-26402c552504,25114,566670,18030,582769,18030v10947,,19962,3220,25114,9016l607883,644r14811,xm607883,44432v,-10303,-7083,-14167,-20606,-14167c574398,30265,566670,34129,566670,44432v,10303,7084,14167,20607,14167c600800,58599,607883,54735,607883,44432xm649739,644r,12879l634928,13523r,-12879l649739,644xm649739,19318r,50872l634928,70190r,-50872l649739,19318xm730876,19318r,42501c730876,82425,716709,91440,698035,91440v-14811,,-27046,-2576,-31553,-3864l666482,75985v5795,1288,17386,3864,28333,3864c710270,79849,716065,74053,716065,61175v-5151,5795,-13522,9015,-25757,9015c672921,70190,660686,62463,660686,44432v,-18030,12235,-25758,29622,-25758c702543,18674,710914,21894,716065,27690r,-8372l730876,19318xm715421,43788v,-9015,-6439,-12879,-20606,-12879c680648,30909,674209,34773,674209,43788v,9015,6439,12879,20606,12879c708982,56667,715421,52803,715421,43788xm757278,644r,12879l742467,13523r,-12879l757278,644xm757278,19318r,50872l742467,70190r,-50872l757278,19318xm795914,31553r,14811c795914,56023,797846,58599,806861,58599v4508,,7084,,12879,-644l819740,69546v-5151,644,-10303,1288,-17386,1288c789475,70834,781104,65682,781104,54735r,-23182l767581,31553r,-12235l781104,19318r,-10303l795914,4508r,14810l819740,19318r,12235l795914,31553xm898301,44432r,25758l883491,70190r,-6440c874476,68258,864816,70834,852581,70834v-14166,,-23181,-4508,-23181,-16099c829400,41856,843566,37349,860309,37349v9015,,16742,1288,23182,3863c883491,31553,871256,30909,864172,30909v-6439,,-14810,644,-25113,3864l833907,23826v10303,-3220,20606,-5152,30909,-5152c886066,18030,898301,25114,898301,44432xm883491,50228v-5152,-1932,-12235,-3220,-21250,-3220c851294,47008,844854,48940,844854,54091v,5152,5152,5796,12879,5796c865460,59887,877051,57311,884135,54091r,-3863l883491,50228xm925347,644r,68902l910536,69546r,-68902l925347,644xm1009704,19318r21250,l1030954,31553r-21250,l1009704,70190r-14811,l994893,31553r-13523,l981370,19318r13523,l994893,15455c994893,5152,1001332,,1016143,v5152,,7727,,15455,644l1031598,10947v-3220,,-7084,-644,-10303,-644c1012279,10947,1009704,12879,1009704,19318xm1056712,644r,68902l1041901,69546r,-68902l1056712,644xm1067659,44432v,-18674,14166,-26402,35417,-26402c1124326,18030,1138493,25758,1138493,44432v,18674,-14167,26402,-35417,26402c1081825,70834,1067659,63106,1067659,44432xm1123038,44432v,-10303,-6440,-14167,-20606,-14167c1088909,30265,1081825,33485,1081825,44432v,10303,6440,14167,20607,14167c1115954,58599,1123038,54735,1123038,44432xm1254402,19318r-22538,50872l1211902,70190,1197091,34773r-14810,35417l1162318,70190,1139780,19318r16743,l1173265,58599r15455,-39281l1206107,19318r15454,38637l1238304,18674r16098,l1254402,193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">
                  <v:stroke joinstyle="miter"/>
                  <v:path arrowok="t" o:connecttype="custom" o:connectlocs="70834,31553;47652,53447;15455,53447;15455,69546;0,69546;0,9015;47652,9015;70834,31553;55379,31553;43788,22538;16099,22538;16099,40568;43144,40568;55379,31553;79849,44432;115266,18030;150683,44432;115266,70834;79849,44432;135228,44432;114622,30265;94016,44432;114622,58599;135228,44432;173221,52159;195115,59887;213789,54735;193827,49584;160342,34129;193827,18674;226668,35417;211857,35417;192539,30265;174509,34129;194471,39281;227956,54735;195759,71478;158410,52803;173221,52803;254358,644;254358,13523;239547,13523;239547,644;254358,644;254358,19318;254358,70190;239547,70190;239547,19318;254358,19318;292994,31553;292994,46364;303941,58599;316820,57955;316820,69546;299434,70834;278184,54735;278184,31553;264661,31553;264661,19318;278184,19318;278184,9015;292994,4508;292994,19318;316820,19318;316820,31553;292994,31553;342578,644;342578,13523;327767,13523;327767,644;342578,644;342578,19318;342578,70190;327767,70190;327767,19318;342578,19318;424359,19318;398601,70190;377995,70190;352237,19318;368336,19318;388298,59887;408260,19318;424359,19318;481670,51515;496481,51515;461708,70834;427579,44432;462995,18030;497768,47652;442389,47652;461708,58599;481670,51515;442389,38637;481026,38637;461708,29621;442389,38637;622694,644;622694,69546;607883,69546;607883,61819;582769,70834;552504,44432;582769,18030;607883,27046;607883,644;622694,644;607883,44432;587277,30265;566670,44432;587277,58599;607883,44432;649739,644;649739,13523;634928,13523;634928,644;649739,644;649739,19318;649739,70190;634928,70190;634928,19318;649739,19318;730876,19318;730876,61819;698035,91440;666482,87576;666482,75985;694815,79849;716065,61175;690308,70190;660686,44432;690308,18674;716065,27690;716065,19318;730876,19318;715421,43788;694815,30909;674209,43788;694815,56667;715421,43788;757278,644;757278,13523;742467,13523;742467,644;757278,644;757278,19318;757278,70190;742467,70190;742467,19318;757278,19318;795914,31553;795914,46364;806861,58599;819740,57955;819740,69546;802354,70834;781104,54735;781104,31553;767581,31553;767581,19318;781104,19318;781104,9015;795914,4508;795914,19318;819740,19318;819740,31553;795914,31553;898301,44432;898301,70190;883491,70190;883491,63750;852581,70834;829400,54735;860309,37349;883491,41212;864172,30909;839059,34773;833907,23826;864816,18674;898301,44432;883491,50228;862241,47008;844854,54091;857733,59887;884135,54091;884135,50228;925347,644;925347,69546;910536,69546;910536,644;925347,644;1009704,19318;1030954,19318;1030954,31553;1009704,31553;1009704,70190;994893,70190;994893,31553;981370,31553;981370,19318;994893,19318;994893,15455;1016143,0;1031598,644;1031598,10947;1021295,10303;1009704,19318;1056712,644;1056712,69546;1041901,69546;1041901,644;1056712,644;1067659,44432;1103076,18030;1138493,44432;1103076,70834;1067659,44432;1123038,44432;1102432,30265;1081825,44432;1102432,58599;1123038,44432;1254402,19318;1231864,70190;1211902,70190;1197091,34773;1182281,70190;1162318,70190;1139780,19318;1156523,19318;1173265,58599;1188720,19318;1206107,19318;1221561,57955;1238304,18674;1254402,1867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group id="_x0000_s1028" style="position:absolute;width:18249;height:2730" coordsize="18249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orme libre : forme 39" style="position:absolute;width:15332;height:2730;visibility:visible;mso-wrap-style:square;v-text-anchor:middle" coordsize="1533229,273031" o:spid="_x0000_s1029" fillcolor="#222c4a" stroked="f" strokeweight=".17886mm" path="m358677,169357r,99811l285267,269168r,-70190c285267,167425,274964,154546,242123,154546v-21894,,-44432,9660,-58599,23182l183524,269812r-72766,l110758,92084r72766,l183524,117842v21894,-15455,49584,-27690,88220,-27690c312957,90152,358677,103675,358677,169357xm765005,36705r-72766,l692239,92084r-39280,l652959,151327r39280,l692239,269168r146176,l838415,209926r-72766,l765649,151327r72766,l838415,92084r-72766,l765649,36705r-644,xm632997,192539r-170645,c468147,211857,488109,216365,508072,216365v19318,,30265,-1288,40568,-6439l627845,209926v-11591,42500,-50228,63106,-119773,63106c437882,273032,388942,246630,388942,180304v,-66326,48940,-92728,122349,-92728c585345,87576,632997,113978,632997,192539xm556367,152615v-8371,-12235,-26401,-17387,-45720,-17387c491329,135228,473299,141024,465571,152615r90796,xm1041901,186744v-13523,12878,-35417,21894,-56023,21894c954325,208638,943377,195759,943377,165493r,-73409l870612,92084r,102387c870612,257577,918264,269812,957544,269812v36705,,63751,-11591,84357,-26401l1041901,268524r72766,l1114667,91440r-72766,l1041901,186744xm1457888,89508v-43144,,-68901,13523,-86288,34129c1357433,97879,1327168,89508,1305274,89508v-43144,,-63751,17387,-79849,32197l1225425,92084r-72766,l1152659,269168r72766,l1225425,173865v14811,-14811,30265,-22538,48296,-22538c1299478,151327,1307850,164206,1307850,194471r,74697l1380615,269168r,-97235c1395426,157122,1408305,151327,1426335,151327v25758,,34129,12879,34129,43144l1460464,269168r72766,l1533230,162918v,-61175,-44432,-73410,-75342,-73410xm,92084l,269168r72766,l72766,92084,,92084xm72766,l,,,72766r72766,l727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">
                    <v:stroke joinstyle="miter"/>
                    <v:path arrowok="t" o:connecttype="custom" o:connectlocs="358677,169357;358677,269168;285267,269168;285267,198978;242123,154546;183524,177728;183524,269812;110758,269812;110758,92084;183524,92084;183524,117842;271744,90152;358677,169357;765005,36705;692239,36705;692239,92084;652959,92084;652959,151327;692239,151327;692239,269168;838415,269168;838415,209926;765649,209926;765649,151327;838415,151327;838415,92084;765649,92084;765649,36705;632997,192539;462352,192539;508072,216365;548640,209926;627845,209926;508072,273032;388942,180304;511291,87576;632997,192539;556367,152615;510647,135228;465571,152615;556367,152615;1041901,186744;985878,208638;943377,165493;943377,92084;870612,92084;870612,194471;957544,269812;1041901,243411;1041901,268524;1114667,268524;1114667,91440;1041901,91440;1041901,186744;1457888,89508;1371600,123637;1305274,89508;1225425,121705;1225425,92084;1152659,92084;1152659,269168;1225425,269168;1225425,173865;1273721,151327;1307850,194471;1307850,269168;1380615,269168;1380615,171933;1426335,151327;1460464,194471;1460464,269168;1533230,269168;1533230,162918;1457888,89508;0,92084;0,269168;72766,269168;72766,92084;0,92084;72766,0;0,0;0,72766;72766,72766;72766,0" o:connectangles="0,0,0,0,0,0,0,0,0,0,0,0,0,0,0,0,0,0,0,0,0,0,0,0,0,0,0,0,0,0,0,0,0,0,0,0,0,0,0,0,0,0,0,0,0,0,0,0,0,0,0,0,0,0,0,0,0,0,0,0,0,0,0,0,0,0,0,0,0,0,0,0,0,0,0,0,0,0,0,0,0,0,0,0"/>
                  </v:shape>
                  <v:shape id="Forme libre : forme 40" style="position:absolute;left:16066;top:502;width:2183;height:2189;visibility:visible;mso-wrap-style:square;v-text-anchor:middle" coordsize="218296,218940" o:spid="_x0000_s1030" fillcolor="#00aa9b" stroked="f" strokeweight=".17886mm" path="m72766,r,72766l145531,72766r,72765l218297,145531,218297,,72766,xm72766,146175l,146175r,72766l72766,218941r,-727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">
                    <v:stroke joinstyle="miter"/>
                    <v:path arrowok="t" o:connecttype="custom" o:connectlocs="72766,0;72766,72766;145531,72766;145531,145531;218297,145531;218297,0;72766,0;72766,146175;0,146175;0,218941;72766,218941;72766,146175" o:connectangles="0,0,0,0,0,0,0,0,0,0,0,0"/>
                  </v:shape>
                </v:group>
                <w10:anchorlock/>
              </v:group>
            </w:pict>
          </mc:Fallback>
        </mc:AlternateContent>
      </w:r>
    </w:p>
    <w:p w14:paraId="33C7CBFF" w14:textId="77777777" w:rsidR="00686A4A" w:rsidRPr="00F27094" w:rsidRDefault="00686A4A" w:rsidP="00686A4A">
      <w:pPr>
        <w:pStyle w:val="Cover-Subtitle-Documenttitle"/>
        <w:rPr>
          <w:lang w:val="fr-FR"/>
        </w:rPr>
      </w:pPr>
    </w:p>
    <w:p w14:paraId="2ED1EC9B" w14:textId="77777777" w:rsidR="00686A4A" w:rsidRPr="00F27094" w:rsidRDefault="00686A4A" w:rsidP="00686A4A">
      <w:pPr>
        <w:pStyle w:val="Cover-Subtitle-Documenttitle"/>
        <w:rPr>
          <w:lang w:val="fr-FR"/>
        </w:rPr>
      </w:pPr>
    </w:p>
    <w:p w14:paraId="7A3B38CF" w14:textId="12FABC93" w:rsidR="004E3A41" w:rsidRPr="00F27094" w:rsidRDefault="00D83AA5" w:rsidP="00686A4A">
      <w:pPr>
        <w:pStyle w:val="Cover-Subtitle-Documenttitle"/>
        <w:rPr>
          <w:lang w:val="fr-FR"/>
        </w:rPr>
      </w:pPr>
      <w:r>
        <w:rPr>
          <w:lang w:val="fr-FR"/>
        </w:rPr>
        <w:t xml:space="preserve">System </w:t>
      </w:r>
      <w:proofErr w:type="spellStart"/>
      <w:r>
        <w:rPr>
          <w:lang w:val="fr-FR"/>
        </w:rPr>
        <w:t>requirements</w:t>
      </w:r>
      <w:proofErr w:type="spellEnd"/>
    </w:p>
    <w:p w14:paraId="78C3ABC9" w14:textId="33ACBD10" w:rsidR="004E3A41" w:rsidRPr="00F27094" w:rsidRDefault="004E3A41" w:rsidP="004E3A41"/>
    <w:p w14:paraId="04DDDA6B" w14:textId="0BBDFF60" w:rsidR="004E3A41" w:rsidRPr="00F27094" w:rsidRDefault="004E3A41" w:rsidP="004E3A41"/>
    <w:p w14:paraId="7C29EBC4" w14:textId="34FD924D" w:rsidR="004E3A41" w:rsidRPr="00F27094" w:rsidRDefault="004E3A41" w:rsidP="004E3A41"/>
    <w:p w14:paraId="4F47B934" w14:textId="1BFE23C5" w:rsidR="00B925B3" w:rsidRPr="00F27094" w:rsidRDefault="00B925B3" w:rsidP="004E3A41"/>
    <w:p w14:paraId="3B5BB2D0" w14:textId="77B3D3AD" w:rsidR="00B925B3" w:rsidRPr="00F27094" w:rsidRDefault="00B925B3" w:rsidP="004E3A41"/>
    <w:p w14:paraId="67769CFB" w14:textId="20E0A314" w:rsidR="004679A3" w:rsidRPr="00F27094" w:rsidRDefault="004679A3" w:rsidP="004E3A41">
      <w:pPr>
        <w:pStyle w:val="Cover-Subtitle"/>
        <w:rPr>
          <w:lang w:val="fr-FR"/>
        </w:rPr>
      </w:pPr>
    </w:p>
    <w:p w14:paraId="48067D78" w14:textId="2346E5A9" w:rsidR="009C6CB6" w:rsidRDefault="009C6CB6" w:rsidP="004E3A41">
      <w:pPr>
        <w:pStyle w:val="Pieddepage"/>
      </w:pPr>
    </w:p>
    <w:p w14:paraId="71E551CB" w14:textId="057FCAF1" w:rsidR="009C6CB6" w:rsidRDefault="009C6CB6" w:rsidP="004E3A41">
      <w:pPr>
        <w:pStyle w:val="Pieddepage"/>
      </w:pPr>
    </w:p>
    <w:p w14:paraId="12992C23" w14:textId="193EF11E" w:rsidR="009C6CB6" w:rsidRDefault="009C6CB6" w:rsidP="004E3A41">
      <w:pPr>
        <w:pStyle w:val="Pieddepage"/>
      </w:pPr>
    </w:p>
    <w:p w14:paraId="1EB4BA6E" w14:textId="1660E016" w:rsidR="009C6CB6" w:rsidRDefault="009C6CB6" w:rsidP="004E3A41">
      <w:pPr>
        <w:pStyle w:val="Pieddepage"/>
      </w:pPr>
    </w:p>
    <w:p w14:paraId="1D816278" w14:textId="07AB4B19" w:rsidR="009C6CB6" w:rsidRDefault="009C6CB6" w:rsidP="004E3A41">
      <w:pPr>
        <w:pStyle w:val="Pieddepage"/>
      </w:pPr>
    </w:p>
    <w:p w14:paraId="516CA5B8" w14:textId="501E610E" w:rsidR="009C6CB6" w:rsidRDefault="009C6CB6" w:rsidP="004E3A41">
      <w:pPr>
        <w:pStyle w:val="Pieddepage"/>
      </w:pPr>
    </w:p>
    <w:p w14:paraId="387E2E6D" w14:textId="5BC7EB5B" w:rsidR="009C6CB6" w:rsidRDefault="009C6CB6" w:rsidP="004E3A41">
      <w:pPr>
        <w:pStyle w:val="Pieddepage"/>
      </w:pPr>
    </w:p>
    <w:p w14:paraId="1F9CE125" w14:textId="60760F2C" w:rsidR="009C6CB6" w:rsidRDefault="009C6CB6" w:rsidP="004E3A41">
      <w:pPr>
        <w:pStyle w:val="Pieddepage"/>
      </w:pPr>
    </w:p>
    <w:p w14:paraId="2C30F6CF" w14:textId="6D792549" w:rsidR="009C6CB6" w:rsidRDefault="009C6CB6" w:rsidP="004E3A41">
      <w:pPr>
        <w:pStyle w:val="Pieddepage"/>
      </w:pPr>
    </w:p>
    <w:p w14:paraId="5B98434D" w14:textId="7B5ABC75" w:rsidR="009C6CB6" w:rsidRDefault="009C6CB6" w:rsidP="004E3A41">
      <w:pPr>
        <w:pStyle w:val="Pieddepage"/>
      </w:pPr>
    </w:p>
    <w:p w14:paraId="62FCCC63" w14:textId="1739E3C9" w:rsidR="009C6CB6" w:rsidRDefault="009C6CB6" w:rsidP="004E3A41">
      <w:pPr>
        <w:pStyle w:val="Pieddepage"/>
      </w:pPr>
    </w:p>
    <w:p w14:paraId="22E44620" w14:textId="64DD040A" w:rsidR="009C6CB6" w:rsidRDefault="009C6CB6" w:rsidP="004E3A41">
      <w:pPr>
        <w:pStyle w:val="Pieddepage"/>
      </w:pPr>
    </w:p>
    <w:p w14:paraId="0DF0E24E" w14:textId="6D2688AD" w:rsidR="00D83AA5" w:rsidRDefault="00D83AA5" w:rsidP="004E3A41">
      <w:pPr>
        <w:pStyle w:val="Pieddepage"/>
      </w:pPr>
    </w:p>
    <w:p w14:paraId="7A56337B" w14:textId="5801DF68" w:rsidR="00D83AA5" w:rsidRDefault="00D83AA5" w:rsidP="004E3A41">
      <w:pPr>
        <w:pStyle w:val="Pieddepage"/>
      </w:pPr>
    </w:p>
    <w:p w14:paraId="5AE47E02" w14:textId="0AC2FBC8" w:rsidR="00D83AA5" w:rsidRDefault="00D83AA5" w:rsidP="004E3A41">
      <w:pPr>
        <w:pStyle w:val="Pieddepage"/>
      </w:pPr>
    </w:p>
    <w:p w14:paraId="7541CE17" w14:textId="788C4F86" w:rsidR="00D83AA5" w:rsidRDefault="00D83AA5" w:rsidP="004E3A41">
      <w:pPr>
        <w:pStyle w:val="Pieddepage"/>
      </w:pPr>
    </w:p>
    <w:p w14:paraId="39D3BB98" w14:textId="77777777" w:rsidR="00D83AA5" w:rsidRDefault="00D83AA5" w:rsidP="004E3A41">
      <w:pPr>
        <w:pStyle w:val="Pieddepage"/>
      </w:pPr>
    </w:p>
    <w:p w14:paraId="33B56783" w14:textId="5150C9F5" w:rsidR="009C6CB6" w:rsidRDefault="009C6CB6" w:rsidP="004E3A41">
      <w:pPr>
        <w:pStyle w:val="Pieddepage"/>
      </w:pPr>
    </w:p>
    <w:p w14:paraId="23608CC7" w14:textId="4A0580CA" w:rsidR="009C6CB6" w:rsidRDefault="009C6CB6" w:rsidP="004E3A41">
      <w:pPr>
        <w:pStyle w:val="Pieddepage"/>
      </w:pPr>
    </w:p>
    <w:p w14:paraId="502A9EB2" w14:textId="0E17004A" w:rsidR="009C6CB6" w:rsidRDefault="009C6CB6" w:rsidP="004E3A41">
      <w:pPr>
        <w:pStyle w:val="Pieddepage"/>
      </w:pPr>
    </w:p>
    <w:p w14:paraId="2372C065" w14:textId="044BAE4C" w:rsidR="009C6CB6" w:rsidRDefault="009C6CB6" w:rsidP="004E3A41">
      <w:pPr>
        <w:pStyle w:val="Pieddepage"/>
      </w:pPr>
    </w:p>
    <w:p w14:paraId="666A57A6" w14:textId="18B1646F" w:rsidR="009C6CB6" w:rsidRDefault="009C6CB6" w:rsidP="004E3A41">
      <w:pPr>
        <w:pStyle w:val="Pieddepage"/>
      </w:pPr>
    </w:p>
    <w:p w14:paraId="6866A3BB" w14:textId="44A4199F" w:rsidR="009C6CB6" w:rsidRDefault="009C6CB6" w:rsidP="004E3A41">
      <w:pPr>
        <w:pStyle w:val="Pieddepage"/>
      </w:pPr>
    </w:p>
    <w:p w14:paraId="6677B6AF" w14:textId="19A8542F" w:rsidR="009C6CB6" w:rsidRDefault="009C6CB6" w:rsidP="004E3A41">
      <w:pPr>
        <w:pStyle w:val="Pieddepage"/>
      </w:pPr>
    </w:p>
    <w:p w14:paraId="69B2452C" w14:textId="7714885D" w:rsidR="009C6CB6" w:rsidRDefault="009C6CB6" w:rsidP="004E3A41">
      <w:pPr>
        <w:pStyle w:val="Pieddepage"/>
      </w:pPr>
    </w:p>
    <w:p w14:paraId="69C060C0" w14:textId="144CA774" w:rsidR="009C6CB6" w:rsidRDefault="009C6CB6" w:rsidP="004E3A41">
      <w:pPr>
        <w:pStyle w:val="Pieddepage"/>
      </w:pPr>
    </w:p>
    <w:p w14:paraId="5BC0D0B9" w14:textId="0F144345" w:rsidR="009C6CB6" w:rsidRDefault="009C6CB6" w:rsidP="004E3A41">
      <w:pPr>
        <w:pStyle w:val="Pieddepage"/>
      </w:pPr>
    </w:p>
    <w:p w14:paraId="17655D6D" w14:textId="26BDCA48" w:rsidR="009C6CB6" w:rsidRDefault="009C6CB6" w:rsidP="004E3A41">
      <w:pPr>
        <w:pStyle w:val="Pieddepage"/>
      </w:pPr>
    </w:p>
    <w:p w14:paraId="3388802A" w14:textId="77777777" w:rsidR="009C6CB6" w:rsidRPr="00F27094" w:rsidRDefault="009C6CB6" w:rsidP="009C6CB6">
      <w:pPr>
        <w:pStyle w:val="Titre3"/>
        <w:numPr>
          <w:ilvl w:val="0"/>
          <w:numId w:val="0"/>
        </w:numPr>
        <w:ind w:left="505" w:hanging="505"/>
        <w:rPr>
          <w:lang w:val="fr-FR"/>
        </w:rPr>
      </w:pPr>
      <w:bookmarkStart w:id="0" w:name="_Toc71118783"/>
      <w:bookmarkStart w:id="1" w:name="_Toc71124304"/>
      <w:r w:rsidRPr="00F27094">
        <w:rPr>
          <w:lang w:val="fr-FR"/>
        </w:rPr>
        <w:lastRenderedPageBreak/>
        <w:t>Révisions</w:t>
      </w:r>
      <w:bookmarkEnd w:id="0"/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410"/>
        <w:gridCol w:w="4699"/>
      </w:tblGrid>
      <w:tr w:rsidR="009C6CB6" w:rsidRPr="00F27094" w14:paraId="767CEC09" w14:textId="77777777" w:rsidTr="00890359">
        <w:trPr>
          <w:trHeight w:val="737"/>
        </w:trPr>
        <w:tc>
          <w:tcPr>
            <w:tcW w:w="2405" w:type="dxa"/>
            <w:tcBorders>
              <w:top w:val="single" w:sz="4" w:space="0" w:color="222C4A" w:themeColor="text2"/>
              <w:left w:val="single" w:sz="4" w:space="0" w:color="222C4A" w:themeColor="text2"/>
              <w:right w:val="single" w:sz="4" w:space="0" w:color="FFFFFF" w:themeColor="background1"/>
            </w:tcBorders>
            <w:shd w:val="clear" w:color="auto" w:fill="222C4A" w:themeFill="text2"/>
            <w:vAlign w:val="center"/>
          </w:tcPr>
          <w:p w14:paraId="16A998E3" w14:textId="77777777" w:rsidR="009C6CB6" w:rsidRPr="00F27094" w:rsidRDefault="009C6CB6" w:rsidP="00890359">
            <w:pPr>
              <w:pStyle w:val="Texttablewhitebold"/>
              <w:rPr>
                <w:sz w:val="26"/>
                <w:szCs w:val="26"/>
                <w:lang w:val="fr-FR"/>
              </w:rPr>
            </w:pPr>
            <w:r w:rsidRPr="00F27094">
              <w:rPr>
                <w:sz w:val="26"/>
                <w:szCs w:val="26"/>
                <w:lang w:val="fr-FR"/>
              </w:rPr>
              <w:t>Version</w:t>
            </w:r>
          </w:p>
        </w:tc>
        <w:tc>
          <w:tcPr>
            <w:tcW w:w="2410" w:type="dxa"/>
            <w:tcBorders>
              <w:top w:val="single" w:sz="4" w:space="0" w:color="222C4A" w:themeColor="text2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22C4A" w:themeFill="text2"/>
            <w:vAlign w:val="center"/>
          </w:tcPr>
          <w:p w14:paraId="035AF6D7" w14:textId="77777777" w:rsidR="009C6CB6" w:rsidRPr="00F27094" w:rsidRDefault="009C6CB6" w:rsidP="00890359">
            <w:pPr>
              <w:pStyle w:val="Texttablewhitebold"/>
              <w:rPr>
                <w:sz w:val="26"/>
                <w:szCs w:val="26"/>
                <w:lang w:val="fr-FR"/>
              </w:rPr>
            </w:pPr>
            <w:r w:rsidRPr="00F27094">
              <w:rPr>
                <w:sz w:val="26"/>
                <w:szCs w:val="26"/>
                <w:lang w:val="fr-FR"/>
              </w:rPr>
              <w:t>Date</w:t>
            </w:r>
          </w:p>
        </w:tc>
        <w:tc>
          <w:tcPr>
            <w:tcW w:w="4699" w:type="dxa"/>
            <w:tcBorders>
              <w:top w:val="single" w:sz="4" w:space="0" w:color="222C4A" w:themeColor="text2"/>
              <w:left w:val="single" w:sz="4" w:space="0" w:color="FFFFFF" w:themeColor="background1"/>
              <w:right w:val="single" w:sz="4" w:space="0" w:color="222C4A" w:themeColor="text2"/>
            </w:tcBorders>
            <w:shd w:val="clear" w:color="auto" w:fill="222C4A" w:themeFill="text2"/>
            <w:vAlign w:val="center"/>
          </w:tcPr>
          <w:p w14:paraId="53BC3653" w14:textId="77777777" w:rsidR="009C6CB6" w:rsidRPr="00F27094" w:rsidRDefault="009C6CB6" w:rsidP="00890359">
            <w:pPr>
              <w:pStyle w:val="Texttablewhitebold"/>
              <w:jc w:val="right"/>
              <w:rPr>
                <w:sz w:val="26"/>
                <w:szCs w:val="26"/>
                <w:lang w:val="fr-FR"/>
              </w:rPr>
            </w:pPr>
            <w:r w:rsidRPr="00F27094">
              <w:rPr>
                <w:sz w:val="26"/>
                <w:szCs w:val="26"/>
                <w:lang w:val="fr-FR"/>
              </w:rPr>
              <w:t>Objet</w:t>
            </w:r>
          </w:p>
        </w:tc>
      </w:tr>
      <w:tr w:rsidR="009C6CB6" w:rsidRPr="00F27094" w14:paraId="525254FD" w14:textId="77777777" w:rsidTr="00890359">
        <w:trPr>
          <w:trHeight w:val="567"/>
        </w:trPr>
        <w:tc>
          <w:tcPr>
            <w:tcW w:w="2405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317805F7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2410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64898F66" w14:textId="77777777" w:rsidR="009C6CB6" w:rsidRPr="00F27094" w:rsidRDefault="009C6CB6" w:rsidP="00890359">
            <w:pPr>
              <w:pStyle w:val="Texttable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4699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0C4F1E84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  <w:tr w:rsidR="009C6CB6" w:rsidRPr="00F27094" w14:paraId="633D743F" w14:textId="77777777" w:rsidTr="00890359">
        <w:trPr>
          <w:trHeight w:val="567"/>
        </w:trPr>
        <w:tc>
          <w:tcPr>
            <w:tcW w:w="2405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auto"/>
            <w:vAlign w:val="center"/>
          </w:tcPr>
          <w:p w14:paraId="3B93601A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 xml:space="preserve">Lorem ipsum </w:t>
            </w:r>
            <w:proofErr w:type="spellStart"/>
            <w:r w:rsidRPr="00F27094">
              <w:rPr>
                <w:lang w:val="fr-FR"/>
              </w:rPr>
              <w:t>dolor</w:t>
            </w:r>
            <w:proofErr w:type="spellEnd"/>
          </w:p>
        </w:tc>
        <w:tc>
          <w:tcPr>
            <w:tcW w:w="2410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auto"/>
            <w:vAlign w:val="center"/>
          </w:tcPr>
          <w:p w14:paraId="1FDA9865" w14:textId="77777777" w:rsidR="009C6CB6" w:rsidRPr="00F27094" w:rsidRDefault="009C6CB6" w:rsidP="00890359">
            <w:pPr>
              <w:pStyle w:val="Texttable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4699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vAlign w:val="center"/>
          </w:tcPr>
          <w:p w14:paraId="20151117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  <w:tr w:rsidR="009C6CB6" w:rsidRPr="00F27094" w14:paraId="1B0FD82B" w14:textId="77777777" w:rsidTr="00890359">
        <w:trPr>
          <w:trHeight w:val="567"/>
        </w:trPr>
        <w:tc>
          <w:tcPr>
            <w:tcW w:w="2405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47A18D5F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 xml:space="preserve">8 </w:t>
            </w:r>
            <w:proofErr w:type="spellStart"/>
            <w:r w:rsidRPr="00F27094">
              <w:rPr>
                <w:lang w:val="fr-FR"/>
              </w:rPr>
              <w:t>lorem</w:t>
            </w:r>
            <w:proofErr w:type="spellEnd"/>
            <w:r w:rsidRPr="00F27094">
              <w:rPr>
                <w:lang w:val="fr-FR"/>
              </w:rPr>
              <w:t xml:space="preserve"> ipsum</w:t>
            </w:r>
          </w:p>
        </w:tc>
        <w:tc>
          <w:tcPr>
            <w:tcW w:w="241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1BB9525A" w14:textId="77777777" w:rsidR="009C6CB6" w:rsidRPr="00F27094" w:rsidRDefault="009C6CB6" w:rsidP="00890359">
            <w:pPr>
              <w:pStyle w:val="Texttable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4699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2F98FC32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</w:tbl>
    <w:p w14:paraId="49E4A078" w14:textId="77777777" w:rsidR="009C6CB6" w:rsidRPr="00F27094" w:rsidRDefault="009C6CB6" w:rsidP="009C6CB6"/>
    <w:p w14:paraId="62ECF3EF" w14:textId="77777777" w:rsidR="009C6CB6" w:rsidRPr="00F27094" w:rsidRDefault="009C6CB6" w:rsidP="009C6CB6"/>
    <w:p w14:paraId="3756F795" w14:textId="77777777" w:rsidR="009C6CB6" w:rsidRPr="00F27094" w:rsidRDefault="009C6CB6" w:rsidP="009C6CB6"/>
    <w:p w14:paraId="1E64EE37" w14:textId="77777777" w:rsidR="009C6CB6" w:rsidRPr="00F27094" w:rsidRDefault="009C6CB6" w:rsidP="009C6CB6">
      <w:pPr>
        <w:pStyle w:val="Titre3"/>
        <w:numPr>
          <w:ilvl w:val="0"/>
          <w:numId w:val="0"/>
        </w:numPr>
        <w:ind w:left="505" w:hanging="505"/>
        <w:rPr>
          <w:lang w:val="fr-FR"/>
        </w:rPr>
      </w:pPr>
      <w:bookmarkStart w:id="2" w:name="_Toc71118784"/>
      <w:bookmarkStart w:id="3" w:name="_Toc71124305"/>
      <w:r w:rsidRPr="00F27094">
        <w:rPr>
          <w:lang w:val="fr-FR"/>
        </w:rPr>
        <w:t>Visas</w:t>
      </w:r>
      <w:bookmarkEnd w:id="2"/>
      <w:bookmarkEnd w:id="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2133"/>
        <w:gridCol w:w="1990"/>
        <w:gridCol w:w="3637"/>
      </w:tblGrid>
      <w:tr w:rsidR="009C6CB6" w:rsidRPr="00F27094" w14:paraId="38640E0D" w14:textId="77777777" w:rsidTr="00890359">
        <w:trPr>
          <w:trHeight w:val="737"/>
        </w:trPr>
        <w:tc>
          <w:tcPr>
            <w:tcW w:w="17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222C4A"/>
              <w:right w:val="single" w:sz="4" w:space="0" w:color="FFFFFF" w:themeColor="background1"/>
            </w:tcBorders>
            <w:shd w:val="clear" w:color="auto" w:fill="FFFFFF" w:themeFill="background1"/>
          </w:tcPr>
          <w:p w14:paraId="21137AB7" w14:textId="77777777" w:rsidR="009C6CB6" w:rsidRPr="00F27094" w:rsidRDefault="009C6CB6" w:rsidP="00890359">
            <w:pPr>
              <w:pStyle w:val="Texttablewhitebold"/>
              <w:rPr>
                <w:lang w:val="fr-FR"/>
              </w:rPr>
            </w:pPr>
          </w:p>
        </w:tc>
        <w:tc>
          <w:tcPr>
            <w:tcW w:w="2133" w:type="dxa"/>
            <w:tcBorders>
              <w:top w:val="single" w:sz="4" w:space="0" w:color="222C4A" w:themeColor="text2"/>
              <w:left w:val="single" w:sz="4" w:space="0" w:color="222C4A" w:themeColor="text2"/>
              <w:right w:val="single" w:sz="4" w:space="0" w:color="FFFFFF" w:themeColor="background1"/>
            </w:tcBorders>
            <w:shd w:val="clear" w:color="auto" w:fill="222C4A" w:themeFill="text2"/>
            <w:vAlign w:val="center"/>
          </w:tcPr>
          <w:p w14:paraId="035783F1" w14:textId="77777777" w:rsidR="009C6CB6" w:rsidRPr="00F27094" w:rsidRDefault="009C6CB6" w:rsidP="00890359">
            <w:pPr>
              <w:pStyle w:val="Texttablewhitebold"/>
              <w:jc w:val="right"/>
              <w:rPr>
                <w:sz w:val="26"/>
                <w:szCs w:val="26"/>
                <w:lang w:val="fr-FR"/>
              </w:rPr>
            </w:pPr>
            <w:r w:rsidRPr="00F27094">
              <w:rPr>
                <w:sz w:val="26"/>
                <w:szCs w:val="26"/>
                <w:lang w:val="fr-FR"/>
              </w:rPr>
              <w:t>Responsable</w:t>
            </w:r>
          </w:p>
        </w:tc>
        <w:tc>
          <w:tcPr>
            <w:tcW w:w="1990" w:type="dxa"/>
            <w:tcBorders>
              <w:top w:val="single" w:sz="4" w:space="0" w:color="222C4A" w:themeColor="text2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22C4A" w:themeFill="text2"/>
            <w:vAlign w:val="center"/>
          </w:tcPr>
          <w:p w14:paraId="4F6D76A3" w14:textId="77777777" w:rsidR="009C6CB6" w:rsidRPr="00F27094" w:rsidRDefault="009C6CB6" w:rsidP="00890359">
            <w:pPr>
              <w:pStyle w:val="Texttablewhitebold"/>
              <w:jc w:val="right"/>
              <w:rPr>
                <w:sz w:val="26"/>
                <w:szCs w:val="26"/>
                <w:lang w:val="fr-FR"/>
              </w:rPr>
            </w:pPr>
            <w:r w:rsidRPr="00F27094">
              <w:rPr>
                <w:sz w:val="26"/>
                <w:szCs w:val="26"/>
                <w:lang w:val="fr-FR"/>
              </w:rPr>
              <w:t>Date</w:t>
            </w:r>
          </w:p>
        </w:tc>
        <w:tc>
          <w:tcPr>
            <w:tcW w:w="3637" w:type="dxa"/>
            <w:tcBorders>
              <w:top w:val="single" w:sz="4" w:space="0" w:color="222C4A" w:themeColor="text2"/>
              <w:left w:val="single" w:sz="4" w:space="0" w:color="FFFFFF" w:themeColor="background1"/>
              <w:right w:val="single" w:sz="4" w:space="0" w:color="222C4A" w:themeColor="text2"/>
            </w:tcBorders>
            <w:shd w:val="clear" w:color="auto" w:fill="222C4A" w:themeFill="text2"/>
            <w:vAlign w:val="center"/>
          </w:tcPr>
          <w:p w14:paraId="356D2CFF" w14:textId="77777777" w:rsidR="009C6CB6" w:rsidRPr="00F27094" w:rsidRDefault="009C6CB6" w:rsidP="00890359">
            <w:pPr>
              <w:pStyle w:val="Texttablewhitebold"/>
              <w:jc w:val="right"/>
              <w:rPr>
                <w:sz w:val="26"/>
                <w:szCs w:val="26"/>
                <w:lang w:val="fr-FR"/>
              </w:rPr>
            </w:pPr>
            <w:r w:rsidRPr="00F27094">
              <w:rPr>
                <w:sz w:val="26"/>
                <w:szCs w:val="26"/>
                <w:lang w:val="fr-FR"/>
              </w:rPr>
              <w:t>Visas</w:t>
            </w:r>
          </w:p>
        </w:tc>
      </w:tr>
      <w:tr w:rsidR="009C6CB6" w:rsidRPr="00F27094" w14:paraId="4D016AC4" w14:textId="77777777" w:rsidTr="00890359">
        <w:trPr>
          <w:trHeight w:val="567"/>
        </w:trPr>
        <w:tc>
          <w:tcPr>
            <w:tcW w:w="1754" w:type="dxa"/>
            <w:tcBorders>
              <w:top w:val="single" w:sz="4" w:space="0" w:color="222C4A"/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717BD346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>Rédaction</w:t>
            </w:r>
          </w:p>
        </w:tc>
        <w:tc>
          <w:tcPr>
            <w:tcW w:w="2133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36651A5E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1990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5FB15E64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3637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327EFECA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  <w:tr w:rsidR="009C6CB6" w:rsidRPr="00F27094" w14:paraId="6149DDED" w14:textId="77777777" w:rsidTr="00890359">
        <w:trPr>
          <w:trHeight w:val="567"/>
        </w:trPr>
        <w:tc>
          <w:tcPr>
            <w:tcW w:w="1754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vAlign w:val="center"/>
          </w:tcPr>
          <w:p w14:paraId="4A69C3CF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>Vérification</w:t>
            </w:r>
          </w:p>
        </w:tc>
        <w:tc>
          <w:tcPr>
            <w:tcW w:w="2133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auto"/>
            <w:vAlign w:val="center"/>
          </w:tcPr>
          <w:p w14:paraId="5689B789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 xml:space="preserve">Lorem ipsum </w:t>
            </w:r>
            <w:proofErr w:type="spellStart"/>
            <w:r w:rsidRPr="00F27094">
              <w:rPr>
                <w:lang w:val="fr-FR"/>
              </w:rPr>
              <w:t>dolor</w:t>
            </w:r>
            <w:proofErr w:type="spellEnd"/>
          </w:p>
        </w:tc>
        <w:tc>
          <w:tcPr>
            <w:tcW w:w="1990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auto"/>
            <w:vAlign w:val="center"/>
          </w:tcPr>
          <w:p w14:paraId="7C52ECB7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3637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vAlign w:val="center"/>
          </w:tcPr>
          <w:p w14:paraId="1450228B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  <w:tr w:rsidR="009C6CB6" w:rsidRPr="00F27094" w14:paraId="3B66A751" w14:textId="77777777" w:rsidTr="00890359">
        <w:trPr>
          <w:trHeight w:val="567"/>
        </w:trPr>
        <w:tc>
          <w:tcPr>
            <w:tcW w:w="1754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69D3A61C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>Approbation</w:t>
            </w:r>
          </w:p>
        </w:tc>
        <w:tc>
          <w:tcPr>
            <w:tcW w:w="2133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77987847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 xml:space="preserve">8 </w:t>
            </w:r>
            <w:proofErr w:type="spellStart"/>
            <w:r w:rsidRPr="00F27094">
              <w:rPr>
                <w:lang w:val="fr-FR"/>
              </w:rPr>
              <w:t>lorem</w:t>
            </w:r>
            <w:proofErr w:type="spellEnd"/>
            <w:r w:rsidRPr="00F27094">
              <w:rPr>
                <w:lang w:val="fr-FR"/>
              </w:rPr>
              <w:t xml:space="preserve"> ipsum</w:t>
            </w:r>
          </w:p>
        </w:tc>
        <w:tc>
          <w:tcPr>
            <w:tcW w:w="199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2F4B4284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  <w:tc>
          <w:tcPr>
            <w:tcW w:w="3637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75438C34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</w:tbl>
    <w:p w14:paraId="6C2DB526" w14:textId="77777777" w:rsidR="009C6CB6" w:rsidRPr="00F27094" w:rsidRDefault="009C6CB6" w:rsidP="009C6CB6"/>
    <w:p w14:paraId="308B7422" w14:textId="77777777" w:rsidR="009C6CB6" w:rsidRPr="00F27094" w:rsidRDefault="009C6CB6" w:rsidP="009C6CB6"/>
    <w:p w14:paraId="70F3039B" w14:textId="77777777" w:rsidR="009C6CB6" w:rsidRPr="00F27094" w:rsidRDefault="009C6CB6" w:rsidP="009C6CB6"/>
    <w:p w14:paraId="35DE478C" w14:textId="77777777" w:rsidR="009C6CB6" w:rsidRPr="00F27094" w:rsidRDefault="009C6CB6" w:rsidP="009C6CB6">
      <w:pPr>
        <w:pStyle w:val="Titre3"/>
        <w:numPr>
          <w:ilvl w:val="0"/>
          <w:numId w:val="0"/>
        </w:numPr>
        <w:ind w:left="505" w:hanging="505"/>
        <w:rPr>
          <w:lang w:val="fr-FR"/>
        </w:rPr>
      </w:pPr>
      <w:bookmarkStart w:id="4" w:name="_Toc71118785"/>
      <w:bookmarkStart w:id="5" w:name="_Toc71124306"/>
      <w:r w:rsidRPr="00F27094">
        <w:rPr>
          <w:lang w:val="fr-FR"/>
        </w:rPr>
        <w:t>Diffusion</w:t>
      </w:r>
      <w:bookmarkEnd w:id="4"/>
      <w:bookmarkEnd w:id="5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117"/>
      </w:tblGrid>
      <w:tr w:rsidR="009C6CB6" w:rsidRPr="00F27094" w14:paraId="0C1353FA" w14:textId="77777777" w:rsidTr="00890359">
        <w:trPr>
          <w:trHeight w:val="737"/>
        </w:trPr>
        <w:tc>
          <w:tcPr>
            <w:tcW w:w="3397" w:type="dxa"/>
            <w:tcBorders>
              <w:top w:val="single" w:sz="4" w:space="0" w:color="222C4A" w:themeColor="text2"/>
              <w:left w:val="single" w:sz="4" w:space="0" w:color="222C4A" w:themeColor="text2"/>
              <w:right w:val="single" w:sz="4" w:space="0" w:color="FFFFFF" w:themeColor="background1"/>
            </w:tcBorders>
            <w:shd w:val="clear" w:color="auto" w:fill="222C4A" w:themeFill="text2"/>
            <w:vAlign w:val="center"/>
          </w:tcPr>
          <w:p w14:paraId="2B6B919D" w14:textId="77777777" w:rsidR="009C6CB6" w:rsidRPr="00F27094" w:rsidRDefault="009C6CB6" w:rsidP="00890359">
            <w:pPr>
              <w:pStyle w:val="Texttablewhitebold"/>
              <w:rPr>
                <w:lang w:val="fr-FR"/>
              </w:rPr>
            </w:pPr>
            <w:r w:rsidRPr="00F27094">
              <w:rPr>
                <w:lang w:val="fr-FR"/>
              </w:rPr>
              <w:t>Entreprise</w:t>
            </w:r>
          </w:p>
        </w:tc>
        <w:tc>
          <w:tcPr>
            <w:tcW w:w="6117" w:type="dxa"/>
            <w:tcBorders>
              <w:top w:val="single" w:sz="4" w:space="0" w:color="222C4A" w:themeColor="text2"/>
              <w:left w:val="single" w:sz="4" w:space="0" w:color="FFFFFF" w:themeColor="background1"/>
              <w:right w:val="single" w:sz="4" w:space="0" w:color="222C4A" w:themeColor="text2"/>
            </w:tcBorders>
            <w:shd w:val="clear" w:color="auto" w:fill="222C4A" w:themeFill="text2"/>
            <w:vAlign w:val="center"/>
          </w:tcPr>
          <w:p w14:paraId="58BE0003" w14:textId="77777777" w:rsidR="009C6CB6" w:rsidRPr="00F27094" w:rsidRDefault="009C6CB6" w:rsidP="00890359">
            <w:pPr>
              <w:pStyle w:val="Texttablewhitebold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Destinataire</w:t>
            </w:r>
          </w:p>
        </w:tc>
      </w:tr>
      <w:tr w:rsidR="009C6CB6" w:rsidRPr="00F27094" w14:paraId="6CD71F4E" w14:textId="77777777" w:rsidTr="00890359">
        <w:trPr>
          <w:trHeight w:val="567"/>
        </w:trPr>
        <w:tc>
          <w:tcPr>
            <w:tcW w:w="3397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5C894BFA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 xml:space="preserve">10 </w:t>
            </w:r>
            <w:proofErr w:type="spellStart"/>
            <w:r w:rsidRPr="00F27094">
              <w:rPr>
                <w:lang w:val="fr-FR"/>
              </w:rPr>
              <w:t>lorem</w:t>
            </w:r>
            <w:proofErr w:type="spellEnd"/>
            <w:r w:rsidRPr="00F27094">
              <w:rPr>
                <w:lang w:val="fr-FR"/>
              </w:rPr>
              <w:t xml:space="preserve"> ipsum</w:t>
            </w:r>
          </w:p>
        </w:tc>
        <w:tc>
          <w:tcPr>
            <w:tcW w:w="6117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1A348B77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  <w:tr w:rsidR="009C6CB6" w:rsidRPr="00F27094" w14:paraId="597E59E0" w14:textId="77777777" w:rsidTr="00890359">
        <w:trPr>
          <w:trHeight w:val="567"/>
        </w:trPr>
        <w:tc>
          <w:tcPr>
            <w:tcW w:w="3397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auto"/>
            <w:vAlign w:val="center"/>
          </w:tcPr>
          <w:p w14:paraId="13D8F3B1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 xml:space="preserve">Lorem ipsum </w:t>
            </w:r>
            <w:proofErr w:type="spellStart"/>
            <w:r w:rsidRPr="00F27094">
              <w:rPr>
                <w:lang w:val="fr-FR"/>
              </w:rPr>
              <w:t>dolor</w:t>
            </w:r>
            <w:proofErr w:type="spellEnd"/>
          </w:p>
        </w:tc>
        <w:tc>
          <w:tcPr>
            <w:tcW w:w="6117" w:type="dxa"/>
            <w:tcBorders>
              <w:left w:val="single" w:sz="4" w:space="0" w:color="222C4A" w:themeColor="text2"/>
              <w:right w:val="single" w:sz="4" w:space="0" w:color="222C4A" w:themeColor="text2"/>
            </w:tcBorders>
            <w:shd w:val="clear" w:color="auto" w:fill="auto"/>
            <w:vAlign w:val="center"/>
          </w:tcPr>
          <w:p w14:paraId="050986A0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  <w:tr w:rsidR="009C6CB6" w:rsidRPr="00F27094" w14:paraId="394820F2" w14:textId="77777777" w:rsidTr="00890359">
        <w:trPr>
          <w:trHeight w:val="567"/>
        </w:trPr>
        <w:tc>
          <w:tcPr>
            <w:tcW w:w="3397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5F4AD797" w14:textId="77777777" w:rsidR="009C6CB6" w:rsidRPr="00F27094" w:rsidRDefault="009C6CB6" w:rsidP="00890359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F27094">
              <w:rPr>
                <w:lang w:val="fr-FR"/>
              </w:rPr>
              <w:t xml:space="preserve">8 </w:t>
            </w:r>
            <w:proofErr w:type="spellStart"/>
            <w:r w:rsidRPr="00F27094">
              <w:rPr>
                <w:lang w:val="fr-FR"/>
              </w:rPr>
              <w:t>lorem</w:t>
            </w:r>
            <w:proofErr w:type="spellEnd"/>
            <w:r w:rsidRPr="00F27094">
              <w:rPr>
                <w:lang w:val="fr-FR"/>
              </w:rPr>
              <w:t xml:space="preserve"> ipsum</w:t>
            </w:r>
          </w:p>
        </w:tc>
        <w:tc>
          <w:tcPr>
            <w:tcW w:w="6117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553DA74D" w14:textId="77777777" w:rsidR="009C6CB6" w:rsidRPr="00F27094" w:rsidRDefault="009C6CB6" w:rsidP="00890359">
            <w:pPr>
              <w:pStyle w:val="Texttable"/>
              <w:jc w:val="right"/>
              <w:rPr>
                <w:lang w:val="fr-FR"/>
              </w:rPr>
            </w:pPr>
            <w:r w:rsidRPr="00F27094">
              <w:rPr>
                <w:lang w:val="fr-FR"/>
              </w:rPr>
              <w:t>Lorem ipsum</w:t>
            </w:r>
          </w:p>
        </w:tc>
      </w:tr>
    </w:tbl>
    <w:p w14:paraId="5A060206" w14:textId="1F24B3F1" w:rsidR="009C6CB6" w:rsidRDefault="009C6CB6" w:rsidP="004E3A41">
      <w:pPr>
        <w:pStyle w:val="Pieddepage"/>
      </w:pPr>
    </w:p>
    <w:p w14:paraId="5E17D7BA" w14:textId="53BBD6BB" w:rsidR="009C6CB6" w:rsidRDefault="009C6CB6" w:rsidP="004E3A41">
      <w:pPr>
        <w:pStyle w:val="Pieddepage"/>
      </w:pPr>
    </w:p>
    <w:p w14:paraId="6829ADCE" w14:textId="21FDAAEE" w:rsidR="009C6CB6" w:rsidRDefault="009C6CB6" w:rsidP="004E3A41">
      <w:pPr>
        <w:pStyle w:val="Pieddepage"/>
      </w:pPr>
    </w:p>
    <w:p w14:paraId="1B931FF0" w14:textId="763D0BDB" w:rsidR="009C6CB6" w:rsidRDefault="009C6CB6" w:rsidP="004E3A41">
      <w:pPr>
        <w:pStyle w:val="Pieddepage"/>
      </w:pPr>
    </w:p>
    <w:p w14:paraId="1EFCD050" w14:textId="63D05B5C" w:rsidR="009C6CB6" w:rsidRDefault="009C6CB6" w:rsidP="004E3A41">
      <w:pPr>
        <w:pStyle w:val="Pieddepage"/>
      </w:pPr>
    </w:p>
    <w:p w14:paraId="4B4DD181" w14:textId="036B3016" w:rsidR="009C6CB6" w:rsidRDefault="009C6CB6" w:rsidP="004E3A41">
      <w:pPr>
        <w:pStyle w:val="Pieddepage"/>
      </w:pPr>
    </w:p>
    <w:p w14:paraId="422076E3" w14:textId="77777777" w:rsidR="009C6CB6" w:rsidRPr="00F27094" w:rsidRDefault="009C6CB6" w:rsidP="004E3A41">
      <w:pPr>
        <w:pStyle w:val="Pieddepage"/>
      </w:pPr>
    </w:p>
    <w:p w14:paraId="70E4B479" w14:textId="1237AA17" w:rsidR="001F5923" w:rsidRPr="00F27094" w:rsidRDefault="00293D76" w:rsidP="009C6CB6">
      <w:pPr>
        <w:pStyle w:val="Titre"/>
      </w:pPr>
      <w:r w:rsidRPr="00F27094">
        <w:lastRenderedPageBreak/>
        <w:t>Contents</w:t>
      </w:r>
    </w:p>
    <w:p w14:paraId="621D435F" w14:textId="293CF788" w:rsidR="00E62D8F" w:rsidRDefault="006D366E" w:rsidP="00E62D8F">
      <w:pPr>
        <w:pStyle w:val="TM3"/>
        <w:rPr>
          <w:color w:val="auto"/>
          <w:sz w:val="22"/>
        </w:rPr>
      </w:pPr>
      <w:r w:rsidRPr="00F27094">
        <w:fldChar w:fldCharType="begin"/>
      </w:r>
      <w:r w:rsidRPr="00F27094">
        <w:instrText xml:space="preserve"> TOC \o "1-3" \h \z \u </w:instrText>
      </w:r>
      <w:r w:rsidRPr="00F27094">
        <w:fldChar w:fldCharType="separate"/>
      </w:r>
    </w:p>
    <w:p w14:paraId="17AE6BA1" w14:textId="435EDC79" w:rsidR="00E62D8F" w:rsidRDefault="00430BD6">
      <w:pPr>
        <w:pStyle w:val="TM1"/>
        <w:rPr>
          <w:b w:val="0"/>
          <w:color w:val="auto"/>
          <w:sz w:val="22"/>
        </w:rPr>
      </w:pPr>
      <w:hyperlink w:anchor="_Toc71124307" w:history="1">
        <w:r w:rsidR="00E62D8F" w:rsidRPr="00876E73">
          <w:rPr>
            <w:rStyle w:val="Lienhypertexte"/>
          </w:rPr>
          <w:t>1.</w:t>
        </w:r>
        <w:r w:rsidR="00E62D8F">
          <w:rPr>
            <w:b w:val="0"/>
            <w:color w:val="auto"/>
            <w:sz w:val="22"/>
          </w:rPr>
          <w:tab/>
        </w:r>
        <w:r w:rsidR="00E62D8F" w:rsidRPr="00876E73">
          <w:rPr>
            <w:rStyle w:val="Lienhypertexte"/>
          </w:rPr>
          <w:t>Les variables globales</w:t>
        </w:r>
        <w:r w:rsidR="00E62D8F">
          <w:rPr>
            <w:webHidden/>
          </w:rPr>
          <w:tab/>
        </w:r>
        <w:r w:rsidR="00E62D8F">
          <w:rPr>
            <w:webHidden/>
          </w:rPr>
          <w:fldChar w:fldCharType="begin"/>
        </w:r>
        <w:r w:rsidR="00E62D8F">
          <w:rPr>
            <w:webHidden/>
          </w:rPr>
          <w:instrText xml:space="preserve"> PAGEREF _Toc71124307 \h </w:instrText>
        </w:r>
        <w:r w:rsidR="00E62D8F">
          <w:rPr>
            <w:webHidden/>
          </w:rPr>
        </w:r>
        <w:r w:rsidR="00E62D8F">
          <w:rPr>
            <w:webHidden/>
          </w:rPr>
          <w:fldChar w:fldCharType="separate"/>
        </w:r>
        <w:r w:rsidR="00E62D8F">
          <w:rPr>
            <w:webHidden/>
          </w:rPr>
          <w:t>4</w:t>
        </w:r>
        <w:r w:rsidR="00E62D8F">
          <w:rPr>
            <w:webHidden/>
          </w:rPr>
          <w:fldChar w:fldCharType="end"/>
        </w:r>
      </w:hyperlink>
    </w:p>
    <w:p w14:paraId="066FF6E0" w14:textId="1963CA58" w:rsidR="006174E7" w:rsidRPr="00F27094" w:rsidRDefault="006D366E" w:rsidP="006174E7">
      <w:pPr>
        <w:rPr>
          <w:b/>
          <w:sz w:val="30"/>
        </w:rPr>
      </w:pPr>
      <w:r w:rsidRPr="00F27094">
        <w:rPr>
          <w:rFonts w:eastAsiaTheme="minorEastAsia" w:cstheme="minorBidi"/>
          <w:b/>
          <w:noProof/>
          <w:sz w:val="30"/>
          <w:lang w:eastAsia="fr-FR"/>
        </w:rPr>
        <w:fldChar w:fldCharType="end"/>
      </w:r>
    </w:p>
    <w:p w14:paraId="36561528" w14:textId="1F767720" w:rsidR="00293D76" w:rsidRPr="00F27094" w:rsidRDefault="00293D76" w:rsidP="006174E7">
      <w:pPr>
        <w:rPr>
          <w:b/>
          <w:sz w:val="30"/>
        </w:rPr>
      </w:pPr>
    </w:p>
    <w:p w14:paraId="1EC4C711" w14:textId="77777777" w:rsidR="00293D76" w:rsidRPr="00F27094" w:rsidRDefault="00293D76" w:rsidP="006174E7"/>
    <w:p w14:paraId="18ABC19B" w14:textId="77777777" w:rsidR="006174E7" w:rsidRPr="00F27094" w:rsidRDefault="006174E7">
      <w:pPr>
        <w:spacing w:after="0"/>
        <w:rPr>
          <w:rFonts w:asciiTheme="majorHAnsi" w:eastAsiaTheme="majorEastAsia" w:hAnsiTheme="majorHAnsi" w:cs="Calibri Light"/>
          <w:b/>
          <w:sz w:val="45"/>
          <w:szCs w:val="32"/>
        </w:rPr>
      </w:pPr>
      <w:r w:rsidRPr="00F27094">
        <w:br w:type="page"/>
      </w:r>
    </w:p>
    <w:p w14:paraId="7FF2AA50" w14:textId="5A0D6BCC" w:rsidR="00293D76" w:rsidRPr="00F27094" w:rsidRDefault="00D83AA5" w:rsidP="00DB4197">
      <w:pPr>
        <w:pStyle w:val="Titre1"/>
        <w:rPr>
          <w:lang w:val="fr-FR"/>
        </w:rPr>
      </w:pPr>
      <w:bookmarkStart w:id="6" w:name="_Toc71124307"/>
      <w:r>
        <w:rPr>
          <w:lang w:val="fr-FR"/>
        </w:rPr>
        <w:lastRenderedPageBreak/>
        <w:t>Les variables globales</w:t>
      </w:r>
      <w:bookmarkEnd w:id="6"/>
    </w:p>
    <w:p w14:paraId="68DB428C" w14:textId="77777777" w:rsidR="004679A3" w:rsidRDefault="004679A3" w:rsidP="004679A3">
      <w:pPr>
        <w:pStyle w:val="NormalWeb"/>
        <w:spacing w:after="0"/>
        <w:jc w:val="both"/>
      </w:pPr>
    </w:p>
    <w:tbl>
      <w:tblPr>
        <w:tblStyle w:val="Grilledutableau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6300"/>
      </w:tblGrid>
      <w:tr w:rsidR="00D83AA5" w:rsidRPr="00F27094" w14:paraId="53F4E3AD" w14:textId="77777777" w:rsidTr="00E62D8F">
        <w:trPr>
          <w:trHeight w:val="981"/>
        </w:trPr>
        <w:tc>
          <w:tcPr>
            <w:tcW w:w="3498" w:type="dxa"/>
            <w:tcBorders>
              <w:top w:val="single" w:sz="4" w:space="0" w:color="222C4A" w:themeColor="text2"/>
              <w:left w:val="single" w:sz="4" w:space="0" w:color="222C4A" w:themeColor="text2"/>
              <w:right w:val="single" w:sz="4" w:space="0" w:color="FFFFFF" w:themeColor="background1"/>
            </w:tcBorders>
            <w:shd w:val="clear" w:color="auto" w:fill="222C4A" w:themeFill="text2"/>
            <w:vAlign w:val="center"/>
          </w:tcPr>
          <w:p w14:paraId="2F4939BF" w14:textId="2568E680" w:rsidR="00D83AA5" w:rsidRPr="00F27094" w:rsidRDefault="00D83AA5" w:rsidP="00D83AA5">
            <w:pPr>
              <w:pStyle w:val="Texttablewhitebold"/>
              <w:jc w:val="center"/>
              <w:rPr>
                <w:lang w:val="fr-FR"/>
              </w:rPr>
            </w:pPr>
            <w:r>
              <w:rPr>
                <w:lang w:val="fr-FR"/>
              </w:rPr>
              <w:t>Variable globale</w:t>
            </w:r>
          </w:p>
        </w:tc>
        <w:tc>
          <w:tcPr>
            <w:tcW w:w="6300" w:type="dxa"/>
            <w:tcBorders>
              <w:top w:val="single" w:sz="4" w:space="0" w:color="222C4A" w:themeColor="text2"/>
              <w:left w:val="single" w:sz="4" w:space="0" w:color="FFFFFF" w:themeColor="background1"/>
              <w:right w:val="single" w:sz="4" w:space="0" w:color="222C4A" w:themeColor="text2"/>
            </w:tcBorders>
            <w:shd w:val="clear" w:color="auto" w:fill="222C4A" w:themeFill="text2"/>
            <w:vAlign w:val="center"/>
          </w:tcPr>
          <w:p w14:paraId="2739155A" w14:textId="1D4F070A" w:rsidR="00D83AA5" w:rsidRPr="00F27094" w:rsidRDefault="00D83AA5" w:rsidP="00D83AA5">
            <w:pPr>
              <w:pStyle w:val="Texttablewhitebold"/>
              <w:jc w:val="center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62D8F" w:rsidRPr="00F27094" w14:paraId="250DB9F9" w14:textId="77777777" w:rsidTr="00CD4E2E">
        <w:trPr>
          <w:trHeight w:val="754"/>
        </w:trPr>
        <w:tc>
          <w:tcPr>
            <w:tcW w:w="3498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5A15D20C" w14:textId="4C498A87" w:rsidR="00E62D8F" w:rsidRPr="00F27094" w:rsidRDefault="00E62D8F" w:rsidP="00EC5CFE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D83AA5">
              <w:t>$</w:t>
            </w:r>
            <w:proofErr w:type="spellStart"/>
            <w:r w:rsidRPr="00D83AA5">
              <w:t>vmintel_pwd</w:t>
            </w:r>
            <w:proofErr w:type="spellEnd"/>
          </w:p>
        </w:tc>
        <w:tc>
          <w:tcPr>
            <w:tcW w:w="630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122809D4" w14:textId="29BC19AD" w:rsidR="00E62D8F" w:rsidRPr="00F27094" w:rsidRDefault="00E62D8F" w:rsidP="00E62D8F">
            <w:pPr>
              <w:pStyle w:val="Texttable"/>
              <w:rPr>
                <w:lang w:val="fr-FR"/>
              </w:rPr>
            </w:pPr>
            <w:r>
              <w:rPr>
                <w:lang w:val="fr-FR"/>
              </w:rPr>
              <w:t>Mot de passe</w:t>
            </w:r>
            <w:r w:rsidR="00EF3E89">
              <w:rPr>
                <w:lang w:val="fr-FR"/>
              </w:rPr>
              <w:t xml:space="preserve"> de la base de données</w:t>
            </w:r>
          </w:p>
        </w:tc>
      </w:tr>
      <w:tr w:rsidR="00E62D8F" w:rsidRPr="00F27094" w14:paraId="411AA20D" w14:textId="77777777" w:rsidTr="00CD4E2E">
        <w:trPr>
          <w:trHeight w:val="754"/>
        </w:trPr>
        <w:tc>
          <w:tcPr>
            <w:tcW w:w="3498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4753A588" w14:textId="722062E1" w:rsidR="00E62D8F" w:rsidRPr="00F27094" w:rsidRDefault="00E62D8F" w:rsidP="00EC5CFE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D83AA5">
              <w:t>$</w:t>
            </w:r>
            <w:proofErr w:type="spellStart"/>
            <w:r w:rsidRPr="00D83AA5">
              <w:t>vmintel_bdd_name</w:t>
            </w:r>
            <w:proofErr w:type="spellEnd"/>
          </w:p>
        </w:tc>
        <w:tc>
          <w:tcPr>
            <w:tcW w:w="630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6F022A38" w14:textId="3C0F84E0" w:rsidR="00E62D8F" w:rsidRPr="00F27094" w:rsidRDefault="00E62D8F" w:rsidP="00E62D8F">
            <w:pPr>
              <w:pStyle w:val="Texttable"/>
              <w:rPr>
                <w:lang w:val="fr-FR"/>
              </w:rPr>
            </w:pPr>
            <w:r>
              <w:rPr>
                <w:lang w:val="fr-FR"/>
              </w:rPr>
              <w:t>Nom de la base de données</w:t>
            </w:r>
          </w:p>
        </w:tc>
      </w:tr>
      <w:tr w:rsidR="00E62D8F" w:rsidRPr="00F27094" w14:paraId="03281D9A" w14:textId="77777777" w:rsidTr="00CD4E2E">
        <w:trPr>
          <w:trHeight w:val="754"/>
        </w:trPr>
        <w:tc>
          <w:tcPr>
            <w:tcW w:w="3498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6B977A0F" w14:textId="1949C7C9" w:rsidR="00E62D8F" w:rsidRPr="00F27094" w:rsidRDefault="00E62D8F" w:rsidP="00EC5CFE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D83AA5">
              <w:t>$</w:t>
            </w:r>
            <w:proofErr w:type="spellStart"/>
            <w:r w:rsidRPr="00D83AA5">
              <w:t>vmintel_login</w:t>
            </w:r>
            <w:proofErr w:type="spellEnd"/>
          </w:p>
        </w:tc>
        <w:tc>
          <w:tcPr>
            <w:tcW w:w="630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2D32710F" w14:textId="72F8D216" w:rsidR="00E62D8F" w:rsidRPr="00F27094" w:rsidRDefault="00E62D8F" w:rsidP="00E62D8F">
            <w:pPr>
              <w:pStyle w:val="Texttable"/>
              <w:rPr>
                <w:lang w:val="fr-FR"/>
              </w:rPr>
            </w:pPr>
            <w:r>
              <w:rPr>
                <w:lang w:val="fr-FR"/>
              </w:rPr>
              <w:t>Login de la base de données</w:t>
            </w:r>
          </w:p>
        </w:tc>
      </w:tr>
      <w:tr w:rsidR="00E62D8F" w:rsidRPr="00F27094" w14:paraId="0420DECB" w14:textId="77777777" w:rsidTr="00E62D8F">
        <w:trPr>
          <w:trHeight w:val="754"/>
        </w:trPr>
        <w:tc>
          <w:tcPr>
            <w:tcW w:w="3498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40048847" w14:textId="48961516" w:rsidR="00E62D8F" w:rsidRPr="00D83AA5" w:rsidRDefault="00E62D8F" w:rsidP="00EC5CFE">
            <w:pPr>
              <w:pStyle w:val="Texttablewithlist"/>
              <w:numPr>
                <w:ilvl w:val="0"/>
                <w:numId w:val="0"/>
              </w:numPr>
            </w:pPr>
            <w:r w:rsidRPr="00D83AA5">
              <w:rPr>
                <w:lang w:val="fr-FR"/>
              </w:rPr>
              <w:t>$</w:t>
            </w:r>
            <w:proofErr w:type="spellStart"/>
            <w:r w:rsidRPr="00D83AA5">
              <w:rPr>
                <w:lang w:val="fr-FR"/>
              </w:rPr>
              <w:t>vmintel_port</w:t>
            </w:r>
            <w:proofErr w:type="spellEnd"/>
          </w:p>
        </w:tc>
        <w:tc>
          <w:tcPr>
            <w:tcW w:w="630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08ECEBDB" w14:textId="13455B1D" w:rsidR="00E62D8F" w:rsidRPr="00F27094" w:rsidRDefault="00E62D8F" w:rsidP="00E62D8F">
            <w:pPr>
              <w:pStyle w:val="Texttable"/>
              <w:rPr>
                <w:lang w:val="fr-FR"/>
              </w:rPr>
            </w:pPr>
            <w:r>
              <w:rPr>
                <w:lang w:val="fr-FR"/>
              </w:rPr>
              <w:t>Port</w:t>
            </w:r>
            <w:r w:rsidR="00EF3E89">
              <w:rPr>
                <w:lang w:val="fr-FR"/>
              </w:rPr>
              <w:t xml:space="preserve"> de la base de données (5432)</w:t>
            </w:r>
          </w:p>
        </w:tc>
      </w:tr>
      <w:tr w:rsidR="00E62D8F" w:rsidRPr="00F27094" w14:paraId="3AB0DBF2" w14:textId="77777777" w:rsidTr="00E62D8F">
        <w:trPr>
          <w:trHeight w:val="754"/>
        </w:trPr>
        <w:tc>
          <w:tcPr>
            <w:tcW w:w="3498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4CD937E5" w14:textId="01DEC70B" w:rsidR="00E62D8F" w:rsidRPr="00D83AA5" w:rsidRDefault="00E62D8F" w:rsidP="00EC5CFE">
            <w:pPr>
              <w:pStyle w:val="Texttablewithlist"/>
              <w:numPr>
                <w:ilvl w:val="0"/>
                <w:numId w:val="0"/>
              </w:numPr>
            </w:pPr>
            <w:r w:rsidRPr="00D83AA5">
              <w:rPr>
                <w:lang w:val="fr-FR"/>
              </w:rPr>
              <w:t>$</w:t>
            </w:r>
            <w:proofErr w:type="spellStart"/>
            <w:r w:rsidRPr="00D83AA5">
              <w:rPr>
                <w:lang w:val="fr-FR"/>
              </w:rPr>
              <w:t>vmintel_path</w:t>
            </w:r>
            <w:proofErr w:type="spellEnd"/>
          </w:p>
        </w:tc>
        <w:tc>
          <w:tcPr>
            <w:tcW w:w="630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44423325" w14:textId="7D490744" w:rsidR="00E62D8F" w:rsidRPr="00F27094" w:rsidRDefault="00EF3E89" w:rsidP="00E62D8F">
            <w:pPr>
              <w:pStyle w:val="Texttable"/>
              <w:rPr>
                <w:lang w:val="fr-FR"/>
              </w:rPr>
            </w:pPr>
            <w:r>
              <w:rPr>
                <w:lang w:val="fr-FR"/>
              </w:rPr>
              <w:t>Répertoire des fichiers</w:t>
            </w:r>
          </w:p>
        </w:tc>
      </w:tr>
      <w:tr w:rsidR="00E62D8F" w:rsidRPr="00F27094" w14:paraId="4F1A6305" w14:textId="77777777" w:rsidTr="00E62D8F">
        <w:trPr>
          <w:trHeight w:val="754"/>
        </w:trPr>
        <w:tc>
          <w:tcPr>
            <w:tcW w:w="3498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7CF40A8F" w14:textId="24ACEE96" w:rsidR="00E62D8F" w:rsidRPr="00F27094" w:rsidRDefault="00E62D8F" w:rsidP="00EC5CFE">
            <w:pPr>
              <w:pStyle w:val="Texttablewithlist"/>
              <w:numPr>
                <w:ilvl w:val="0"/>
                <w:numId w:val="0"/>
              </w:numPr>
              <w:rPr>
                <w:lang w:val="fr-FR"/>
              </w:rPr>
            </w:pPr>
            <w:r w:rsidRPr="00D83AA5">
              <w:t>$</w:t>
            </w:r>
            <w:proofErr w:type="spellStart"/>
            <w:r w:rsidRPr="00D83AA5">
              <w:t>vmintel_host</w:t>
            </w:r>
            <w:proofErr w:type="spellEnd"/>
          </w:p>
        </w:tc>
        <w:tc>
          <w:tcPr>
            <w:tcW w:w="6300" w:type="dxa"/>
            <w:tcBorders>
              <w:left w:val="single" w:sz="4" w:space="0" w:color="222C4A" w:themeColor="text2"/>
              <w:bottom w:val="single" w:sz="4" w:space="0" w:color="222C4A" w:themeColor="text2"/>
              <w:right w:val="single" w:sz="4" w:space="0" w:color="222C4A" w:themeColor="text2"/>
            </w:tcBorders>
            <w:shd w:val="clear" w:color="auto" w:fill="EDEDED" w:themeFill="background2"/>
            <w:vAlign w:val="center"/>
          </w:tcPr>
          <w:p w14:paraId="39460AD5" w14:textId="0702427F" w:rsidR="00E62D8F" w:rsidRPr="00F27094" w:rsidRDefault="00E62D8F" w:rsidP="00E62D8F">
            <w:pPr>
              <w:pStyle w:val="Texttable"/>
              <w:rPr>
                <w:lang w:val="fr-FR"/>
              </w:rPr>
            </w:pPr>
            <w:r>
              <w:rPr>
                <w:lang w:val="fr-FR"/>
              </w:rPr>
              <w:t>Host</w:t>
            </w:r>
            <w:r w:rsidR="00EF3E89">
              <w:rPr>
                <w:lang w:val="fr-FR"/>
              </w:rPr>
              <w:t xml:space="preserve"> de la base de données</w:t>
            </w:r>
          </w:p>
        </w:tc>
      </w:tr>
    </w:tbl>
    <w:p w14:paraId="2DE591C5" w14:textId="77777777" w:rsidR="00D83AA5" w:rsidRDefault="00D83AA5" w:rsidP="00D83AA5">
      <w:pPr>
        <w:pStyle w:val="Pieddepage"/>
      </w:pPr>
    </w:p>
    <w:p w14:paraId="3DAD7B87" w14:textId="3680D618" w:rsidR="00C66DC8" w:rsidRPr="00EF3E89" w:rsidRDefault="00C66DC8" w:rsidP="002821DC"/>
    <w:p w14:paraId="07A22BEA" w14:textId="55DBE287" w:rsidR="00D83AA5" w:rsidRPr="00D83AA5" w:rsidRDefault="00D83AA5" w:rsidP="002821DC">
      <w:bookmarkStart w:id="7" w:name="_GoBack"/>
      <w:bookmarkEnd w:id="7"/>
    </w:p>
    <w:sectPr w:rsidR="00D83AA5" w:rsidRPr="00D83AA5" w:rsidSect="004E3A4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91" w:right="1191" w:bottom="1191" w:left="1191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E196" w14:textId="77777777" w:rsidR="00430BD6" w:rsidRDefault="00430BD6" w:rsidP="00D45B5A">
      <w:r>
        <w:separator/>
      </w:r>
    </w:p>
  </w:endnote>
  <w:endnote w:type="continuationSeparator" w:id="0">
    <w:p w14:paraId="6AA66FE9" w14:textId="77777777" w:rsidR="00430BD6" w:rsidRDefault="00430BD6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lack">
    <w:altName w:val="﷽﷽﷽﷽﷽﷽﷽﷽lack"/>
    <w:charset w:val="00"/>
    <w:family w:val="swiss"/>
    <w:pitch w:val="variable"/>
    <w:sig w:usb0="A00002EF" w:usb1="5000205A" w:usb2="00000002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1" w:fontKey="{05890A64-53D7-47D1-8A2C-171B922328CD}"/>
    <w:embedBold r:id="rId2" w:fontKey="{0B1D3091-9B09-4ABA-A71A-DBAB07FC8A34}"/>
    <w:embedItalic r:id="rId3" w:fontKey="{874BA755-C979-42F3-A2EE-F39AF0F6B230}"/>
    <w:embedBoldItalic r:id="rId4" w:fontKey="{6AA8302E-BD6C-4318-88C0-734A65C819C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subsetted="1" w:fontKey="{E0DD87E0-6891-46AA-A106-C3364AD6D722}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26F24" w14:textId="77777777" w:rsidR="004E3A41" w:rsidRDefault="004E3A41" w:rsidP="0097136A">
    <w:pPr>
      <w:pStyle w:val="Pieddepage"/>
      <w:jc w:val="right"/>
    </w:pPr>
  </w:p>
  <w:p w14:paraId="55CE4826" w14:textId="77777777" w:rsidR="004E3A41" w:rsidRDefault="004E3A41" w:rsidP="0097136A">
    <w:pPr>
      <w:pStyle w:val="Pieddepage"/>
      <w:jc w:val="right"/>
    </w:pPr>
  </w:p>
  <w:p w14:paraId="13CAD0CE" w14:textId="77777777" w:rsidR="004E3A41" w:rsidRDefault="004E3A41" w:rsidP="0097136A">
    <w:pPr>
      <w:pStyle w:val="Pieddepage"/>
      <w:jc w:val="right"/>
    </w:pPr>
  </w:p>
  <w:p w14:paraId="6A2F08A9" w14:textId="77777777" w:rsidR="004E3A41" w:rsidRDefault="004E3A41" w:rsidP="0097136A">
    <w:pPr>
      <w:pStyle w:val="Pieddepage"/>
      <w:jc w:val="right"/>
    </w:pPr>
  </w:p>
  <w:p w14:paraId="322ABB31" w14:textId="3BE60C2F" w:rsidR="001410B1" w:rsidRDefault="0097136A" w:rsidP="0097136A">
    <w:pPr>
      <w:pStyle w:val="Pieddepage"/>
      <w:jc w:val="right"/>
      <w:rPr>
        <w:color w:val="00AA9B" w:themeColor="accent1"/>
      </w:rPr>
    </w:pP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6713AA1" wp14:editId="1751DEE4">
              <wp:simplePos x="0" y="0"/>
              <wp:positionH relativeFrom="column">
                <wp:posOffset>1545378</wp:posOffset>
              </wp:positionH>
              <wp:positionV relativeFrom="paragraph">
                <wp:posOffset>-114300</wp:posOffset>
              </wp:positionV>
              <wp:extent cx="3600000" cy="360000"/>
              <wp:effectExtent l="0" t="0" r="635" b="254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0" cy="36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9582" w14:textId="1DBB3621" w:rsidR="00BC47AF" w:rsidRDefault="00BC47AF" w:rsidP="00BC47AF">
                          <w:pPr>
                            <w:pStyle w:val="Pieddepage"/>
                          </w:pPr>
                          <w:r>
                            <w:t>0</w:t>
                          </w:r>
                          <w:r w:rsidR="004679A3">
                            <w:t>5</w:t>
                          </w:r>
                          <w:r>
                            <w:t>/0</w:t>
                          </w:r>
                          <w:r w:rsidR="004679A3">
                            <w:t>5</w:t>
                          </w:r>
                          <w:r>
                            <w:t>/202</w:t>
                          </w:r>
                          <w:r w:rsidR="004679A3">
                            <w:t>1</w:t>
                          </w:r>
                          <w:r>
                            <w:t xml:space="preserve"> | ©202</w:t>
                          </w:r>
                          <w:r w:rsidR="004679A3">
                            <w:t>1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Inetum</w:t>
                          </w:r>
                          <w:proofErr w:type="spellEnd"/>
                          <w:r>
                            <w:t xml:space="preserve"> |</w:t>
                          </w:r>
                          <w:proofErr w:type="spellStart"/>
                          <w:r>
                            <w:t>Ref</w:t>
                          </w:r>
                          <w:proofErr w:type="spellEnd"/>
                          <w:r>
                            <w:t>. XXXXXX v1.0</w:t>
                          </w:r>
                        </w:p>
                        <w:p w14:paraId="2C6192F7" w14:textId="45F32B73" w:rsidR="00BC47AF" w:rsidRPr="004679A3" w:rsidRDefault="00BC47AF" w:rsidP="00BC47AF">
                          <w:pPr>
                            <w:pStyle w:val="Pieddepage"/>
                          </w:pPr>
                          <w:r w:rsidRPr="004679A3">
                            <w:t>Classification, [</w:t>
                          </w:r>
                          <w:proofErr w:type="spellStart"/>
                          <w:r w:rsidRPr="004679A3">
                            <w:t>internal</w:t>
                          </w:r>
                          <w:proofErr w:type="spellEnd"/>
                          <w:r w:rsidRPr="004679A3">
                            <w:t>] document</w:t>
                          </w:r>
                        </w:p>
                        <w:p w14:paraId="154B2BAC" w14:textId="2959A9ED" w:rsidR="00BC47AF" w:rsidRPr="004679A3" w:rsidRDefault="004679A3" w:rsidP="00BC47AF">
                          <w:pPr>
                            <w:pStyle w:val="Pieddepage"/>
                            <w:rPr>
                              <w:caps/>
                            </w:rPr>
                          </w:pPr>
                          <w:r w:rsidRPr="004679A3">
                            <w:rPr>
                              <w:caps/>
                            </w:rPr>
                            <w:t>T</w:t>
                          </w:r>
                          <w:r>
                            <w:rPr>
                              <w:caps/>
                            </w:rPr>
                            <w:t>UTORIEL POWER BI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13AA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21.7pt;margin-top:-9pt;width:283.45pt;height:2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" filled="f" stroked="f">
              <v:textbox inset="0,0,0,0">
                <w:txbxContent>
                  <w:p w14:paraId="30329582" w14:textId="1DBB3621" w:rsidR="00BC47AF" w:rsidRDefault="00BC47AF" w:rsidP="00BC47AF">
                    <w:pPr>
                      <w:pStyle w:val="Pieddepage"/>
                    </w:pPr>
                    <w:r>
                      <w:t>0</w:t>
                    </w:r>
                    <w:r w:rsidR="004679A3">
                      <w:t>5</w:t>
                    </w:r>
                    <w:r>
                      <w:t>/0</w:t>
                    </w:r>
                    <w:r w:rsidR="004679A3">
                      <w:t>5</w:t>
                    </w:r>
                    <w:r>
                      <w:t>/202</w:t>
                    </w:r>
                    <w:r w:rsidR="004679A3">
                      <w:t>1</w:t>
                    </w:r>
                    <w:r>
                      <w:t xml:space="preserve"> | ©202</w:t>
                    </w:r>
                    <w:r w:rsidR="004679A3">
                      <w:t>1</w:t>
                    </w:r>
                    <w:r>
                      <w:t xml:space="preserve"> </w:t>
                    </w:r>
                    <w:proofErr w:type="spellStart"/>
                    <w:r>
                      <w:t>Inetum</w:t>
                    </w:r>
                    <w:proofErr w:type="spellEnd"/>
                    <w:r>
                      <w:t xml:space="preserve"> |</w:t>
                    </w:r>
                    <w:proofErr w:type="spellStart"/>
                    <w:r>
                      <w:t>Ref</w:t>
                    </w:r>
                    <w:proofErr w:type="spellEnd"/>
                    <w:r>
                      <w:t>. XXXXXX v1.0</w:t>
                    </w:r>
                  </w:p>
                  <w:p w14:paraId="2C6192F7" w14:textId="45F32B73" w:rsidR="00BC47AF" w:rsidRPr="004679A3" w:rsidRDefault="00BC47AF" w:rsidP="00BC47AF">
                    <w:pPr>
                      <w:pStyle w:val="Pieddepage"/>
                    </w:pPr>
                    <w:r w:rsidRPr="004679A3">
                      <w:t>Classification, [</w:t>
                    </w:r>
                    <w:proofErr w:type="spellStart"/>
                    <w:r w:rsidRPr="004679A3">
                      <w:t>internal</w:t>
                    </w:r>
                    <w:proofErr w:type="spellEnd"/>
                    <w:r w:rsidRPr="004679A3">
                      <w:t>] document</w:t>
                    </w:r>
                  </w:p>
                  <w:p w14:paraId="154B2BAC" w14:textId="2959A9ED" w:rsidR="00BC47AF" w:rsidRPr="004679A3" w:rsidRDefault="004679A3" w:rsidP="00BC47AF">
                    <w:pPr>
                      <w:pStyle w:val="Pieddepage"/>
                      <w:rPr>
                        <w:caps/>
                      </w:rPr>
                    </w:pPr>
                    <w:r w:rsidRPr="004679A3">
                      <w:rPr>
                        <w:caps/>
                      </w:rPr>
                      <w:t>T</w:t>
                    </w:r>
                    <w:r>
                      <w:rPr>
                        <w:caps/>
                      </w:rPr>
                      <w:t>UTORIEL POWER BI</w:t>
                    </w:r>
                  </w:p>
                </w:txbxContent>
              </v:textbox>
            </v:shape>
          </w:pict>
        </mc:Fallback>
      </mc:AlternateContent>
    </w:r>
    <w:r w:rsidRPr="0097136A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E17718" wp14:editId="0B10F325">
              <wp:simplePos x="0" y="0"/>
              <wp:positionH relativeFrom="margin">
                <wp:align>left</wp:align>
              </wp:positionH>
              <wp:positionV relativeFrom="paragraph">
                <wp:posOffset>-114300</wp:posOffset>
              </wp:positionV>
              <wp:extent cx="1195754" cy="178486"/>
              <wp:effectExtent l="0" t="0" r="4445" b="0"/>
              <wp:wrapNone/>
              <wp:docPr id="10" name="Groupe 9">
                <a:extLst xmlns:a="http://schemas.openxmlformats.org/drawingml/2006/main">
                  <a:ext uri="{FF2B5EF4-FFF2-40B4-BE49-F238E27FC236}">
                    <a16:creationId xmlns:a16="http://schemas.microsoft.com/office/drawing/2014/main" id="{15FEB388-4CEB-4EA3-B324-6924D26D62C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5754" cy="178486"/>
                        <a:chOff x="0" y="0"/>
                        <a:chExt cx="5486397" cy="820827"/>
                      </a:xfrm>
                    </wpg:grpSpPr>
                    <wps:wsp>
                      <wps:cNvPr id="2" name="Forme libre : forme 2">
                        <a:extLst>
                          <a:ext uri="{FF2B5EF4-FFF2-40B4-BE49-F238E27FC236}">
                            <a16:creationId xmlns:a16="http://schemas.microsoft.com/office/drawing/2014/main" id="{172DB137-BF66-4FEE-818D-155CB1CD5411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4609426" cy="820827"/>
                        </a:xfrm>
                        <a:custGeom>
                          <a:avLst/>
                          <a:gdLst>
                            <a:gd name="connsiteX0" fmla="*/ 358677 w 1533229"/>
                            <a:gd name="connsiteY0" fmla="*/ 169357 h 273031"/>
                            <a:gd name="connsiteX1" fmla="*/ 358677 w 1533229"/>
                            <a:gd name="connsiteY1" fmla="*/ 269168 h 273031"/>
                            <a:gd name="connsiteX2" fmla="*/ 285267 w 1533229"/>
                            <a:gd name="connsiteY2" fmla="*/ 269168 h 273031"/>
                            <a:gd name="connsiteX3" fmla="*/ 285267 w 1533229"/>
                            <a:gd name="connsiteY3" fmla="*/ 198978 h 273031"/>
                            <a:gd name="connsiteX4" fmla="*/ 242123 w 1533229"/>
                            <a:gd name="connsiteY4" fmla="*/ 154546 h 273031"/>
                            <a:gd name="connsiteX5" fmla="*/ 183524 w 1533229"/>
                            <a:gd name="connsiteY5" fmla="*/ 177728 h 273031"/>
                            <a:gd name="connsiteX6" fmla="*/ 183524 w 1533229"/>
                            <a:gd name="connsiteY6" fmla="*/ 269812 h 273031"/>
                            <a:gd name="connsiteX7" fmla="*/ 110758 w 1533229"/>
                            <a:gd name="connsiteY7" fmla="*/ 269812 h 273031"/>
                            <a:gd name="connsiteX8" fmla="*/ 110758 w 1533229"/>
                            <a:gd name="connsiteY8" fmla="*/ 92084 h 273031"/>
                            <a:gd name="connsiteX9" fmla="*/ 183524 w 1533229"/>
                            <a:gd name="connsiteY9" fmla="*/ 92084 h 273031"/>
                            <a:gd name="connsiteX10" fmla="*/ 183524 w 1533229"/>
                            <a:gd name="connsiteY10" fmla="*/ 117842 h 273031"/>
                            <a:gd name="connsiteX11" fmla="*/ 271744 w 1533229"/>
                            <a:gd name="connsiteY11" fmla="*/ 90152 h 273031"/>
                            <a:gd name="connsiteX12" fmla="*/ 358677 w 1533229"/>
                            <a:gd name="connsiteY12" fmla="*/ 169357 h 273031"/>
                            <a:gd name="connsiteX13" fmla="*/ 765005 w 1533229"/>
                            <a:gd name="connsiteY13" fmla="*/ 36705 h 273031"/>
                            <a:gd name="connsiteX14" fmla="*/ 692239 w 1533229"/>
                            <a:gd name="connsiteY14" fmla="*/ 36705 h 273031"/>
                            <a:gd name="connsiteX15" fmla="*/ 692239 w 1533229"/>
                            <a:gd name="connsiteY15" fmla="*/ 92084 h 273031"/>
                            <a:gd name="connsiteX16" fmla="*/ 652959 w 1533229"/>
                            <a:gd name="connsiteY16" fmla="*/ 92084 h 273031"/>
                            <a:gd name="connsiteX17" fmla="*/ 652959 w 1533229"/>
                            <a:gd name="connsiteY17" fmla="*/ 151327 h 273031"/>
                            <a:gd name="connsiteX18" fmla="*/ 692239 w 1533229"/>
                            <a:gd name="connsiteY18" fmla="*/ 151327 h 273031"/>
                            <a:gd name="connsiteX19" fmla="*/ 692239 w 1533229"/>
                            <a:gd name="connsiteY19" fmla="*/ 269168 h 273031"/>
                            <a:gd name="connsiteX20" fmla="*/ 838415 w 1533229"/>
                            <a:gd name="connsiteY20" fmla="*/ 269168 h 273031"/>
                            <a:gd name="connsiteX21" fmla="*/ 838415 w 1533229"/>
                            <a:gd name="connsiteY21" fmla="*/ 209926 h 273031"/>
                            <a:gd name="connsiteX22" fmla="*/ 765649 w 1533229"/>
                            <a:gd name="connsiteY22" fmla="*/ 209926 h 273031"/>
                            <a:gd name="connsiteX23" fmla="*/ 765649 w 1533229"/>
                            <a:gd name="connsiteY23" fmla="*/ 151327 h 273031"/>
                            <a:gd name="connsiteX24" fmla="*/ 838415 w 1533229"/>
                            <a:gd name="connsiteY24" fmla="*/ 151327 h 273031"/>
                            <a:gd name="connsiteX25" fmla="*/ 838415 w 1533229"/>
                            <a:gd name="connsiteY25" fmla="*/ 92084 h 273031"/>
                            <a:gd name="connsiteX26" fmla="*/ 765649 w 1533229"/>
                            <a:gd name="connsiteY26" fmla="*/ 92084 h 273031"/>
                            <a:gd name="connsiteX27" fmla="*/ 765649 w 1533229"/>
                            <a:gd name="connsiteY27" fmla="*/ 36705 h 273031"/>
                            <a:gd name="connsiteX28" fmla="*/ 632997 w 1533229"/>
                            <a:gd name="connsiteY28" fmla="*/ 192539 h 273031"/>
                            <a:gd name="connsiteX29" fmla="*/ 462352 w 1533229"/>
                            <a:gd name="connsiteY29" fmla="*/ 192539 h 273031"/>
                            <a:gd name="connsiteX30" fmla="*/ 508072 w 1533229"/>
                            <a:gd name="connsiteY30" fmla="*/ 216365 h 273031"/>
                            <a:gd name="connsiteX31" fmla="*/ 548640 w 1533229"/>
                            <a:gd name="connsiteY31" fmla="*/ 209926 h 273031"/>
                            <a:gd name="connsiteX32" fmla="*/ 627845 w 1533229"/>
                            <a:gd name="connsiteY32" fmla="*/ 209926 h 273031"/>
                            <a:gd name="connsiteX33" fmla="*/ 508072 w 1533229"/>
                            <a:gd name="connsiteY33" fmla="*/ 273032 h 273031"/>
                            <a:gd name="connsiteX34" fmla="*/ 388942 w 1533229"/>
                            <a:gd name="connsiteY34" fmla="*/ 180304 h 273031"/>
                            <a:gd name="connsiteX35" fmla="*/ 511291 w 1533229"/>
                            <a:gd name="connsiteY35" fmla="*/ 87576 h 273031"/>
                            <a:gd name="connsiteX36" fmla="*/ 632997 w 1533229"/>
                            <a:gd name="connsiteY36" fmla="*/ 192539 h 273031"/>
                            <a:gd name="connsiteX37" fmla="*/ 556367 w 1533229"/>
                            <a:gd name="connsiteY37" fmla="*/ 152615 h 273031"/>
                            <a:gd name="connsiteX38" fmla="*/ 510647 w 1533229"/>
                            <a:gd name="connsiteY38" fmla="*/ 135228 h 273031"/>
                            <a:gd name="connsiteX39" fmla="*/ 465571 w 1533229"/>
                            <a:gd name="connsiteY39" fmla="*/ 152615 h 273031"/>
                            <a:gd name="connsiteX40" fmla="*/ 556367 w 1533229"/>
                            <a:gd name="connsiteY40" fmla="*/ 152615 h 273031"/>
                            <a:gd name="connsiteX41" fmla="*/ 1041901 w 1533229"/>
                            <a:gd name="connsiteY41" fmla="*/ 186744 h 273031"/>
                            <a:gd name="connsiteX42" fmla="*/ 985878 w 1533229"/>
                            <a:gd name="connsiteY42" fmla="*/ 208638 h 273031"/>
                            <a:gd name="connsiteX43" fmla="*/ 943377 w 1533229"/>
                            <a:gd name="connsiteY43" fmla="*/ 165493 h 273031"/>
                            <a:gd name="connsiteX44" fmla="*/ 943377 w 1533229"/>
                            <a:gd name="connsiteY44" fmla="*/ 92084 h 273031"/>
                            <a:gd name="connsiteX45" fmla="*/ 870612 w 1533229"/>
                            <a:gd name="connsiteY45" fmla="*/ 92084 h 273031"/>
                            <a:gd name="connsiteX46" fmla="*/ 870612 w 1533229"/>
                            <a:gd name="connsiteY46" fmla="*/ 194471 h 273031"/>
                            <a:gd name="connsiteX47" fmla="*/ 957544 w 1533229"/>
                            <a:gd name="connsiteY47" fmla="*/ 269812 h 273031"/>
                            <a:gd name="connsiteX48" fmla="*/ 1041901 w 1533229"/>
                            <a:gd name="connsiteY48" fmla="*/ 243411 h 273031"/>
                            <a:gd name="connsiteX49" fmla="*/ 1041901 w 1533229"/>
                            <a:gd name="connsiteY49" fmla="*/ 268524 h 273031"/>
                            <a:gd name="connsiteX50" fmla="*/ 1114667 w 1533229"/>
                            <a:gd name="connsiteY50" fmla="*/ 268524 h 273031"/>
                            <a:gd name="connsiteX51" fmla="*/ 1114667 w 1533229"/>
                            <a:gd name="connsiteY51" fmla="*/ 91440 h 273031"/>
                            <a:gd name="connsiteX52" fmla="*/ 1041901 w 1533229"/>
                            <a:gd name="connsiteY52" fmla="*/ 91440 h 273031"/>
                            <a:gd name="connsiteX53" fmla="*/ 1041901 w 1533229"/>
                            <a:gd name="connsiteY53" fmla="*/ 186744 h 273031"/>
                            <a:gd name="connsiteX54" fmla="*/ 1457888 w 1533229"/>
                            <a:gd name="connsiteY54" fmla="*/ 89508 h 273031"/>
                            <a:gd name="connsiteX55" fmla="*/ 1371600 w 1533229"/>
                            <a:gd name="connsiteY55" fmla="*/ 123637 h 273031"/>
                            <a:gd name="connsiteX56" fmla="*/ 1305274 w 1533229"/>
                            <a:gd name="connsiteY56" fmla="*/ 89508 h 273031"/>
                            <a:gd name="connsiteX57" fmla="*/ 1225425 w 1533229"/>
                            <a:gd name="connsiteY57" fmla="*/ 121705 h 273031"/>
                            <a:gd name="connsiteX58" fmla="*/ 1225425 w 1533229"/>
                            <a:gd name="connsiteY58" fmla="*/ 92084 h 273031"/>
                            <a:gd name="connsiteX59" fmla="*/ 1152659 w 1533229"/>
                            <a:gd name="connsiteY59" fmla="*/ 92084 h 273031"/>
                            <a:gd name="connsiteX60" fmla="*/ 1152659 w 1533229"/>
                            <a:gd name="connsiteY60" fmla="*/ 269168 h 273031"/>
                            <a:gd name="connsiteX61" fmla="*/ 1225425 w 1533229"/>
                            <a:gd name="connsiteY61" fmla="*/ 269168 h 273031"/>
                            <a:gd name="connsiteX62" fmla="*/ 1225425 w 1533229"/>
                            <a:gd name="connsiteY62" fmla="*/ 173865 h 273031"/>
                            <a:gd name="connsiteX63" fmla="*/ 1273721 w 1533229"/>
                            <a:gd name="connsiteY63" fmla="*/ 151327 h 273031"/>
                            <a:gd name="connsiteX64" fmla="*/ 1307850 w 1533229"/>
                            <a:gd name="connsiteY64" fmla="*/ 194471 h 273031"/>
                            <a:gd name="connsiteX65" fmla="*/ 1307850 w 1533229"/>
                            <a:gd name="connsiteY65" fmla="*/ 269168 h 273031"/>
                            <a:gd name="connsiteX66" fmla="*/ 1380615 w 1533229"/>
                            <a:gd name="connsiteY66" fmla="*/ 269168 h 273031"/>
                            <a:gd name="connsiteX67" fmla="*/ 1380615 w 1533229"/>
                            <a:gd name="connsiteY67" fmla="*/ 171933 h 273031"/>
                            <a:gd name="connsiteX68" fmla="*/ 1426335 w 1533229"/>
                            <a:gd name="connsiteY68" fmla="*/ 151327 h 273031"/>
                            <a:gd name="connsiteX69" fmla="*/ 1460464 w 1533229"/>
                            <a:gd name="connsiteY69" fmla="*/ 194471 h 273031"/>
                            <a:gd name="connsiteX70" fmla="*/ 1460464 w 1533229"/>
                            <a:gd name="connsiteY70" fmla="*/ 269168 h 273031"/>
                            <a:gd name="connsiteX71" fmla="*/ 1533230 w 1533229"/>
                            <a:gd name="connsiteY71" fmla="*/ 269168 h 273031"/>
                            <a:gd name="connsiteX72" fmla="*/ 1533230 w 1533229"/>
                            <a:gd name="connsiteY72" fmla="*/ 162918 h 273031"/>
                            <a:gd name="connsiteX73" fmla="*/ 1457888 w 1533229"/>
                            <a:gd name="connsiteY73" fmla="*/ 89508 h 273031"/>
                            <a:gd name="connsiteX74" fmla="*/ 0 w 1533229"/>
                            <a:gd name="connsiteY74" fmla="*/ 92084 h 273031"/>
                            <a:gd name="connsiteX75" fmla="*/ 0 w 1533229"/>
                            <a:gd name="connsiteY75" fmla="*/ 269168 h 273031"/>
                            <a:gd name="connsiteX76" fmla="*/ 72766 w 1533229"/>
                            <a:gd name="connsiteY76" fmla="*/ 269168 h 273031"/>
                            <a:gd name="connsiteX77" fmla="*/ 72766 w 1533229"/>
                            <a:gd name="connsiteY77" fmla="*/ 92084 h 273031"/>
                            <a:gd name="connsiteX78" fmla="*/ 0 w 1533229"/>
                            <a:gd name="connsiteY78" fmla="*/ 92084 h 273031"/>
                            <a:gd name="connsiteX79" fmla="*/ 72766 w 1533229"/>
                            <a:gd name="connsiteY79" fmla="*/ 0 h 273031"/>
                            <a:gd name="connsiteX80" fmla="*/ 0 w 1533229"/>
                            <a:gd name="connsiteY80" fmla="*/ 0 h 273031"/>
                            <a:gd name="connsiteX81" fmla="*/ 0 w 1533229"/>
                            <a:gd name="connsiteY81" fmla="*/ 72766 h 273031"/>
                            <a:gd name="connsiteX82" fmla="*/ 72766 w 1533229"/>
                            <a:gd name="connsiteY82" fmla="*/ 72766 h 273031"/>
                            <a:gd name="connsiteX83" fmla="*/ 72766 w 1533229"/>
                            <a:gd name="connsiteY83" fmla="*/ 0 h 273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</a:cxnLst>
                          <a:rect l="l" t="t" r="r" b="b"/>
                          <a:pathLst>
                            <a:path w="1533229" h="273031">
                              <a:moveTo>
                                <a:pt x="358677" y="169357"/>
                              </a:moveTo>
                              <a:lnTo>
                                <a:pt x="358677" y="269168"/>
                              </a:lnTo>
                              <a:lnTo>
                                <a:pt x="285267" y="269168"/>
                              </a:lnTo>
                              <a:lnTo>
                                <a:pt x="285267" y="198978"/>
                              </a:lnTo>
                              <a:cubicBezTo>
                                <a:pt x="285267" y="167425"/>
                                <a:pt x="274964" y="154546"/>
                                <a:pt x="242123" y="154546"/>
                              </a:cubicBezTo>
                              <a:cubicBezTo>
                                <a:pt x="220229" y="154546"/>
                                <a:pt x="197691" y="164206"/>
                                <a:pt x="183524" y="177728"/>
                              </a:cubicBezTo>
                              <a:lnTo>
                                <a:pt x="183524" y="269812"/>
                              </a:lnTo>
                              <a:lnTo>
                                <a:pt x="110758" y="269812"/>
                              </a:lnTo>
                              <a:lnTo>
                                <a:pt x="110758" y="92084"/>
                              </a:lnTo>
                              <a:lnTo>
                                <a:pt x="183524" y="92084"/>
                              </a:lnTo>
                              <a:lnTo>
                                <a:pt x="183524" y="117842"/>
                              </a:lnTo>
                              <a:cubicBezTo>
                                <a:pt x="205418" y="102387"/>
                                <a:pt x="233108" y="90152"/>
                                <a:pt x="271744" y="90152"/>
                              </a:cubicBezTo>
                              <a:cubicBezTo>
                                <a:pt x="312957" y="90152"/>
                                <a:pt x="358677" y="103675"/>
                                <a:pt x="358677" y="169357"/>
                              </a:cubicBezTo>
                              <a:close/>
                              <a:moveTo>
                                <a:pt x="765005" y="36705"/>
                              </a:moveTo>
                              <a:lnTo>
                                <a:pt x="692239" y="36705"/>
                              </a:lnTo>
                              <a:lnTo>
                                <a:pt x="692239" y="92084"/>
                              </a:lnTo>
                              <a:lnTo>
                                <a:pt x="652959" y="92084"/>
                              </a:lnTo>
                              <a:lnTo>
                                <a:pt x="652959" y="151327"/>
                              </a:lnTo>
                              <a:lnTo>
                                <a:pt x="692239" y="151327"/>
                              </a:lnTo>
                              <a:lnTo>
                                <a:pt x="692239" y="269168"/>
                              </a:lnTo>
                              <a:lnTo>
                                <a:pt x="838415" y="269168"/>
                              </a:lnTo>
                              <a:lnTo>
                                <a:pt x="838415" y="209926"/>
                              </a:lnTo>
                              <a:lnTo>
                                <a:pt x="765649" y="209926"/>
                              </a:lnTo>
                              <a:lnTo>
                                <a:pt x="765649" y="151327"/>
                              </a:lnTo>
                              <a:lnTo>
                                <a:pt x="838415" y="151327"/>
                              </a:lnTo>
                              <a:lnTo>
                                <a:pt x="838415" y="92084"/>
                              </a:lnTo>
                              <a:lnTo>
                                <a:pt x="765649" y="92084"/>
                              </a:lnTo>
                              <a:lnTo>
                                <a:pt x="765649" y="36705"/>
                              </a:lnTo>
                              <a:close/>
                              <a:moveTo>
                                <a:pt x="632997" y="192539"/>
                              </a:moveTo>
                              <a:lnTo>
                                <a:pt x="462352" y="192539"/>
                              </a:lnTo>
                              <a:cubicBezTo>
                                <a:pt x="468147" y="211857"/>
                                <a:pt x="488109" y="216365"/>
                                <a:pt x="508072" y="216365"/>
                              </a:cubicBezTo>
                              <a:cubicBezTo>
                                <a:pt x="527390" y="216365"/>
                                <a:pt x="538337" y="215077"/>
                                <a:pt x="548640" y="209926"/>
                              </a:cubicBezTo>
                              <a:lnTo>
                                <a:pt x="627845" y="209926"/>
                              </a:lnTo>
                              <a:cubicBezTo>
                                <a:pt x="616254" y="252426"/>
                                <a:pt x="577617" y="273032"/>
                                <a:pt x="508072" y="273032"/>
                              </a:cubicBezTo>
                              <a:cubicBezTo>
                                <a:pt x="437882" y="273032"/>
                                <a:pt x="388942" y="246630"/>
                                <a:pt x="388942" y="180304"/>
                              </a:cubicBezTo>
                              <a:cubicBezTo>
                                <a:pt x="388942" y="113978"/>
                                <a:pt x="437882" y="87576"/>
                                <a:pt x="511291" y="87576"/>
                              </a:cubicBezTo>
                              <a:cubicBezTo>
                                <a:pt x="585345" y="87576"/>
                                <a:pt x="632997" y="113978"/>
                                <a:pt x="632997" y="192539"/>
                              </a:cubicBezTo>
                              <a:close/>
                              <a:moveTo>
                                <a:pt x="556367" y="152615"/>
                              </a:moveTo>
                              <a:cubicBezTo>
                                <a:pt x="547996" y="140380"/>
                                <a:pt x="529966" y="135228"/>
                                <a:pt x="510647" y="135228"/>
                              </a:cubicBezTo>
                              <a:cubicBezTo>
                                <a:pt x="491329" y="135228"/>
                                <a:pt x="473299" y="141024"/>
                                <a:pt x="465571" y="152615"/>
                              </a:cubicBezTo>
                              <a:lnTo>
                                <a:pt x="556367" y="152615"/>
                              </a:lnTo>
                              <a:close/>
                              <a:moveTo>
                                <a:pt x="1041901" y="186744"/>
                              </a:moveTo>
                              <a:cubicBezTo>
                                <a:pt x="1028378" y="199622"/>
                                <a:pt x="1006484" y="208638"/>
                                <a:pt x="985878" y="208638"/>
                              </a:cubicBezTo>
                              <a:cubicBezTo>
                                <a:pt x="954325" y="208638"/>
                                <a:pt x="943377" y="195759"/>
                                <a:pt x="943377" y="165493"/>
                              </a:cubicBezTo>
                              <a:lnTo>
                                <a:pt x="943377" y="92084"/>
                              </a:lnTo>
                              <a:lnTo>
                                <a:pt x="870612" y="92084"/>
                              </a:lnTo>
                              <a:lnTo>
                                <a:pt x="870612" y="194471"/>
                              </a:lnTo>
                              <a:cubicBezTo>
                                <a:pt x="870612" y="257577"/>
                                <a:pt x="918264" y="269812"/>
                                <a:pt x="957544" y="269812"/>
                              </a:cubicBezTo>
                              <a:cubicBezTo>
                                <a:pt x="994249" y="269812"/>
                                <a:pt x="1021295" y="258221"/>
                                <a:pt x="1041901" y="243411"/>
                              </a:cubicBezTo>
                              <a:lnTo>
                                <a:pt x="1041901" y="268524"/>
                              </a:lnTo>
                              <a:lnTo>
                                <a:pt x="1114667" y="268524"/>
                              </a:lnTo>
                              <a:lnTo>
                                <a:pt x="1114667" y="91440"/>
                              </a:lnTo>
                              <a:lnTo>
                                <a:pt x="1041901" y="91440"/>
                              </a:lnTo>
                              <a:lnTo>
                                <a:pt x="1041901" y="186744"/>
                              </a:lnTo>
                              <a:close/>
                              <a:moveTo>
                                <a:pt x="1457888" y="89508"/>
                              </a:moveTo>
                              <a:cubicBezTo>
                                <a:pt x="1414744" y="89508"/>
                                <a:pt x="1388987" y="103031"/>
                                <a:pt x="1371600" y="123637"/>
                              </a:cubicBezTo>
                              <a:cubicBezTo>
                                <a:pt x="1357433" y="97879"/>
                                <a:pt x="1327168" y="89508"/>
                                <a:pt x="1305274" y="89508"/>
                              </a:cubicBezTo>
                              <a:cubicBezTo>
                                <a:pt x="1262130" y="89508"/>
                                <a:pt x="1241523" y="106895"/>
                                <a:pt x="1225425" y="121705"/>
                              </a:cubicBezTo>
                              <a:lnTo>
                                <a:pt x="1225425" y="92084"/>
                              </a:lnTo>
                              <a:lnTo>
                                <a:pt x="1152659" y="92084"/>
                              </a:lnTo>
                              <a:lnTo>
                                <a:pt x="1152659" y="269168"/>
                              </a:lnTo>
                              <a:lnTo>
                                <a:pt x="1225425" y="269168"/>
                              </a:lnTo>
                              <a:lnTo>
                                <a:pt x="1225425" y="173865"/>
                              </a:lnTo>
                              <a:cubicBezTo>
                                <a:pt x="1240236" y="159054"/>
                                <a:pt x="1255690" y="151327"/>
                                <a:pt x="1273721" y="151327"/>
                              </a:cubicBezTo>
                              <a:cubicBezTo>
                                <a:pt x="1299478" y="151327"/>
                                <a:pt x="1307850" y="164206"/>
                                <a:pt x="1307850" y="194471"/>
                              </a:cubicBezTo>
                              <a:lnTo>
                                <a:pt x="1307850" y="269168"/>
                              </a:lnTo>
                              <a:lnTo>
                                <a:pt x="1380615" y="269168"/>
                              </a:lnTo>
                              <a:lnTo>
                                <a:pt x="1380615" y="171933"/>
                              </a:lnTo>
                              <a:cubicBezTo>
                                <a:pt x="1395426" y="157122"/>
                                <a:pt x="1408305" y="151327"/>
                                <a:pt x="1426335" y="151327"/>
                              </a:cubicBezTo>
                              <a:cubicBezTo>
                                <a:pt x="1452093" y="151327"/>
                                <a:pt x="1460464" y="164206"/>
                                <a:pt x="1460464" y="194471"/>
                              </a:cubicBezTo>
                              <a:lnTo>
                                <a:pt x="1460464" y="269168"/>
                              </a:lnTo>
                              <a:lnTo>
                                <a:pt x="1533230" y="269168"/>
                              </a:lnTo>
                              <a:lnTo>
                                <a:pt x="1533230" y="162918"/>
                              </a:lnTo>
                              <a:cubicBezTo>
                                <a:pt x="1533230" y="101743"/>
                                <a:pt x="1488798" y="89508"/>
                                <a:pt x="1457888" y="89508"/>
                              </a:cubicBezTo>
                              <a:close/>
                              <a:moveTo>
                                <a:pt x="0" y="92084"/>
                              </a:moveTo>
                              <a:lnTo>
                                <a:pt x="0" y="269168"/>
                              </a:lnTo>
                              <a:lnTo>
                                <a:pt x="72766" y="269168"/>
                              </a:lnTo>
                              <a:lnTo>
                                <a:pt x="72766" y="92084"/>
                              </a:lnTo>
                              <a:lnTo>
                                <a:pt x="0" y="92084"/>
                              </a:lnTo>
                              <a:close/>
                              <a:moveTo>
                                <a:pt x="72766" y="0"/>
                              </a:moveTo>
                              <a:lnTo>
                                <a:pt x="0" y="0"/>
                              </a:lnTo>
                              <a:lnTo>
                                <a:pt x="0" y="72766"/>
                              </a:lnTo>
                              <a:lnTo>
                                <a:pt x="72766" y="72766"/>
                              </a:lnTo>
                              <a:lnTo>
                                <a:pt x="72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2C4A"/>
                        </a:solidFill>
                        <a:ln w="6439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3" name="Forme libre : forme 3">
                        <a:extLst>
                          <a:ext uri="{FF2B5EF4-FFF2-40B4-BE49-F238E27FC236}">
                            <a16:creationId xmlns:a16="http://schemas.microsoft.com/office/drawing/2014/main" id="{DD808059-E964-4E3F-8DE7-0F10D366ACAA}"/>
                          </a:ext>
                        </a:extLst>
                      </wps:cNvPr>
                      <wps:cNvSpPr/>
                      <wps:spPr>
                        <a:xfrm>
                          <a:off x="4830122" y="151000"/>
                          <a:ext cx="656275" cy="658210"/>
                        </a:xfrm>
                        <a:custGeom>
                          <a:avLst/>
                          <a:gdLst>
                            <a:gd name="connsiteX0" fmla="*/ 72766 w 218296"/>
                            <a:gd name="connsiteY0" fmla="*/ 0 h 218940"/>
                            <a:gd name="connsiteX1" fmla="*/ 72766 w 218296"/>
                            <a:gd name="connsiteY1" fmla="*/ 72766 h 218940"/>
                            <a:gd name="connsiteX2" fmla="*/ 145531 w 218296"/>
                            <a:gd name="connsiteY2" fmla="*/ 72766 h 218940"/>
                            <a:gd name="connsiteX3" fmla="*/ 145531 w 218296"/>
                            <a:gd name="connsiteY3" fmla="*/ 145531 h 218940"/>
                            <a:gd name="connsiteX4" fmla="*/ 218297 w 218296"/>
                            <a:gd name="connsiteY4" fmla="*/ 145531 h 218940"/>
                            <a:gd name="connsiteX5" fmla="*/ 218297 w 218296"/>
                            <a:gd name="connsiteY5" fmla="*/ 0 h 218940"/>
                            <a:gd name="connsiteX6" fmla="*/ 72766 w 218296"/>
                            <a:gd name="connsiteY6" fmla="*/ 0 h 218940"/>
                            <a:gd name="connsiteX7" fmla="*/ 72766 w 218296"/>
                            <a:gd name="connsiteY7" fmla="*/ 146175 h 218940"/>
                            <a:gd name="connsiteX8" fmla="*/ 0 w 218296"/>
                            <a:gd name="connsiteY8" fmla="*/ 146175 h 218940"/>
                            <a:gd name="connsiteX9" fmla="*/ 0 w 218296"/>
                            <a:gd name="connsiteY9" fmla="*/ 218941 h 218940"/>
                            <a:gd name="connsiteX10" fmla="*/ 72766 w 218296"/>
                            <a:gd name="connsiteY10" fmla="*/ 218941 h 218940"/>
                            <a:gd name="connsiteX11" fmla="*/ 72766 w 218296"/>
                            <a:gd name="connsiteY11" fmla="*/ 146175 h 218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18296" h="218940">
                              <a:moveTo>
                                <a:pt x="72766" y="0"/>
                              </a:moveTo>
                              <a:lnTo>
                                <a:pt x="72766" y="72766"/>
                              </a:lnTo>
                              <a:lnTo>
                                <a:pt x="145531" y="72766"/>
                              </a:lnTo>
                              <a:lnTo>
                                <a:pt x="145531" y="145531"/>
                              </a:lnTo>
                              <a:lnTo>
                                <a:pt x="218297" y="145531"/>
                              </a:lnTo>
                              <a:lnTo>
                                <a:pt x="218297" y="0"/>
                              </a:lnTo>
                              <a:lnTo>
                                <a:pt x="72766" y="0"/>
                              </a:lnTo>
                              <a:close/>
                              <a:moveTo>
                                <a:pt x="72766" y="146175"/>
                              </a:moveTo>
                              <a:lnTo>
                                <a:pt x="0" y="146175"/>
                              </a:lnTo>
                              <a:lnTo>
                                <a:pt x="0" y="218941"/>
                              </a:lnTo>
                              <a:lnTo>
                                <a:pt x="72766" y="218941"/>
                              </a:lnTo>
                              <a:lnTo>
                                <a:pt x="72766" y="146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A9B"/>
                        </a:solidFill>
                        <a:ln w="6439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="http://schemas.openxmlformats.org/drawingml/2006/main" xmlns:w16="http://schemas.microsoft.com/office/word/2018/wordml" xmlns:w16cex="http://schemas.microsoft.com/office/word/2018/wordml/cex">
          <w:pict>
            <v:group id="Groupe 9" style="position:absolute;margin-left:0;margin-top:-9pt;width:94.15pt;height:14.05pt;z-index:251661312;mso-position-horizontal:left;mso-position-horizontal-relative:margin;mso-width-relative:margin;mso-height-relative:margin" coordsize="54863,8208" o:spid="_x0000_s1026" w14:anchorId="0E7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">
              <v:shape id="Forme libre : forme 2" style="position:absolute;width:46094;height:8208;visibility:visible;mso-wrap-style:square;v-text-anchor:middle" coordsize="1533229,273031" o:spid="_x0000_s1027" fillcolor="#222c4a" stroked="f" strokeweight=".17886mm" path="m358677,169357r,99811l285267,269168r,-70190c285267,167425,274964,154546,242123,154546v-21894,,-44432,9660,-58599,23182l183524,269812r-72766,l110758,92084r72766,l183524,117842v21894,-15455,49584,-27690,88220,-27690c312957,90152,358677,103675,358677,169357xm765005,36705r-72766,l692239,92084r-39280,l652959,151327r39280,l692239,269168r146176,l838415,209926r-72766,l765649,151327r72766,l838415,92084r-72766,l765649,36705r-644,xm632997,192539r-170645,c468147,211857,488109,216365,508072,216365v19318,,30265,-1288,40568,-6439l627845,209926v-11591,42500,-50228,63106,-119773,63106c437882,273032,388942,246630,388942,180304v,-66326,48940,-92728,122349,-92728c585345,87576,632997,113978,632997,192539xm556367,152615v-8371,-12235,-26401,-17387,-45720,-17387c491329,135228,473299,141024,465571,152615r90796,xm1041901,186744v-13523,12878,-35417,21894,-56023,21894c954325,208638,943377,195759,943377,165493r,-73409l870612,92084r,102387c870612,257577,918264,269812,957544,269812v36705,,63751,-11591,84357,-26401l1041901,268524r72766,l1114667,91440r-72766,l1041901,186744xm1457888,89508v-43144,,-68901,13523,-86288,34129c1357433,97879,1327168,89508,1305274,89508v-43144,,-63751,17387,-79849,32197l1225425,92084r-72766,l1152659,269168r72766,l1225425,173865v14811,-14811,30265,-22538,48296,-22538c1299478,151327,1307850,164206,1307850,194471r,74697l1380615,269168r,-97235c1395426,157122,1408305,151327,1426335,151327v25758,,34129,12879,34129,43144l1460464,269168r72766,l1533230,162918v,-61175,-44432,-73410,-75342,-73410xm,92084l,269168r72766,l72766,92084,,92084xm72766,l,,,72766r72766,l727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">
                <v:stroke joinstyle="miter"/>
                <v:path arrowok="t" o:connecttype="custom" o:connectlocs="1078309,509147;1078309,809213;857613,809213;857613,598198;727907,464620;551738,534313;551738,811150;332978,811150;332978,276837;551738,276837;551738,354274;816958,271029;1078309,509147;2299874,110348;2081114,110348;2081114,276837;1963025,276837;1963025,454942;2081114,454942;2081114,809213;2520571,809213;2520571,631111;2301810,631111;2301810,454942;2520571,454942;2520571,276837;2301810,276837;2301810,110348;1903012,578840;1389993,578840;1527443,650469;1649405,631111;1887523,631111;1527443,820830;1169297,542057;1537121,263284;1903012,578840;1672635,458814;1535185,406543;1399670,458814;1672635,458814;3132321,561418;2963896,627239;2836123,497530;2836123,276837;2617366,276837;2617366,584648;2878714,811150;3132321,731779;3132321,807277;3351081,807277;3351081,274901;3132321,274901;3132321,561418;4382924,269092;4123512,371696;3924113,269092;3684059,365888;3684059,276837;3465299,276837;3465299,809213;3684059,809213;3684059,522699;3829254,454942;3931857,584648;3931857,809213;4150615,809213;4150615,516891;4288065,454942;4390669,584648;4390669,809213;4609429,809213;4609429,489789;4382924,269092;0,276837;0,809213;218760,809213;218760,276837;0,276837;218760,0;0,0;0,218760;218760,218760;218760,0" o:connectangles="0,0,0,0,0,0,0,0,0,0,0,0,0,0,0,0,0,0,0,0,0,0,0,0,0,0,0,0,0,0,0,0,0,0,0,0,0,0,0,0,0,0,0,0,0,0,0,0,0,0,0,0,0,0,0,0,0,0,0,0,0,0,0,0,0,0,0,0,0,0,0,0,0,0,0,0,0,0,0,0,0,0,0,0"/>
              </v:shape>
              <v:shape id="Forme libre : forme 3" style="position:absolute;left:48301;top:1510;width:6562;height:6582;visibility:visible;mso-wrap-style:square;v-text-anchor:middle" coordsize="218296,218940" o:spid="_x0000_s1028" fillcolor="#00aa9b" stroked="f" strokeweight=".17886mm" path="m72766,r,72766l145531,72766r,72765l218297,145531,218297,,72766,xm72766,146175l,146175r,72766l72766,218941r,-727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">
                <v:stroke joinstyle="miter"/>
                <v:path arrowok="t" o:connecttype="custom" o:connectlocs="218760,0;218760,218760;437518,218760;437518,437517;656278,437517;656278,0;218760,0;218760,439453;0,439453;0,658213;218760,658213;218760,439453" o:connectangles="0,0,0,0,0,0,0,0,0,0,0,0"/>
              </v:shape>
              <w10:wrap anchorx="margin"/>
            </v:group>
          </w:pict>
        </mc:Fallback>
      </mc:AlternateContent>
    </w:r>
    <w:r w:rsidR="001410B1" w:rsidRPr="001410B1">
      <w:fldChar w:fldCharType="begin"/>
    </w:r>
    <w:r w:rsidR="001410B1" w:rsidRPr="001410B1">
      <w:instrText>PAGE  \* Arabic  \* MERGEFORMAT</w:instrText>
    </w:r>
    <w:r w:rsidR="001410B1" w:rsidRPr="001410B1">
      <w:fldChar w:fldCharType="separate"/>
    </w:r>
    <w:r w:rsidR="00F270F9">
      <w:rPr>
        <w:noProof/>
      </w:rPr>
      <w:t>11</w:t>
    </w:r>
    <w:r w:rsidR="001410B1" w:rsidRPr="001410B1">
      <w:fldChar w:fldCharType="end"/>
    </w:r>
    <w:r w:rsidR="001410B1" w:rsidRPr="001410B1">
      <w:t xml:space="preserve"> </w:t>
    </w:r>
    <w:r w:rsidR="001410B1">
      <w:rPr>
        <w:color w:val="00AA9B" w:themeColor="accent1"/>
      </w:rPr>
      <w:t xml:space="preserve">/ </w:t>
    </w:r>
    <w:r w:rsidR="001410B1">
      <w:rPr>
        <w:color w:val="00AA9B" w:themeColor="accent1"/>
      </w:rPr>
      <w:fldChar w:fldCharType="begin"/>
    </w:r>
    <w:r w:rsidR="001410B1">
      <w:rPr>
        <w:color w:val="00AA9B" w:themeColor="accent1"/>
      </w:rPr>
      <w:instrText>NUMPAGES  \* arabe  \* MERGEFORMAT</w:instrText>
    </w:r>
    <w:r w:rsidR="001410B1">
      <w:rPr>
        <w:color w:val="00AA9B" w:themeColor="accent1"/>
      </w:rPr>
      <w:fldChar w:fldCharType="separate"/>
    </w:r>
    <w:r w:rsidR="00F270F9" w:rsidRPr="00F270F9">
      <w:rPr>
        <w:noProof/>
        <w:color w:val="00AA9B" w:themeColor="accent1"/>
      </w:rPr>
      <w:t>Erreur </w:t>
    </w:r>
    <w:r w:rsidR="00F270F9">
      <w:rPr>
        <w:b/>
        <w:bCs/>
        <w:noProof/>
        <w:color w:val="00AA9B" w:themeColor="accent1"/>
      </w:rPr>
      <w:t>! Argument de commutateur inconnu.</w:t>
    </w:r>
    <w:r w:rsidR="001410B1">
      <w:rPr>
        <w:color w:val="00AA9B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058CB" w14:textId="18EF368F" w:rsidR="004E3A41" w:rsidRDefault="004E3A41" w:rsidP="004E3A41">
    <w:pPr>
      <w:pStyle w:val="Pieddepage"/>
      <w:rPr>
        <w:b/>
        <w:bCs/>
        <w:color w:val="EF4641" w:themeColor="accent2"/>
        <w:sz w:val="12"/>
        <w:szCs w:val="20"/>
      </w:rPr>
    </w:pPr>
  </w:p>
  <w:p w14:paraId="6729E668" w14:textId="06BF2F21" w:rsidR="004E3A41" w:rsidRPr="007C7206" w:rsidRDefault="004E3A41" w:rsidP="004E3A41">
    <w:pPr>
      <w:pStyle w:val="Pieddepage"/>
      <w:spacing w:after="120"/>
      <w:rPr>
        <w:b/>
        <w:bCs/>
        <w:color w:val="EF4641" w:themeColor="accent2"/>
        <w:sz w:val="16"/>
        <w:szCs w:val="24"/>
        <w:lang w:val="en-GB"/>
      </w:rPr>
    </w:pPr>
    <w:proofErr w:type="spellStart"/>
    <w:proofErr w:type="gramStart"/>
    <w:r w:rsidRPr="007C7206">
      <w:rPr>
        <w:b/>
        <w:bCs/>
        <w:color w:val="EF4641" w:themeColor="accent2"/>
        <w:sz w:val="16"/>
        <w:szCs w:val="24"/>
        <w:lang w:val="en-GB"/>
      </w:rPr>
      <w:t>inetum.</w:t>
    </w:r>
    <w:r w:rsidR="00F55FA3" w:rsidRPr="007C7206">
      <w:rPr>
        <w:b/>
        <w:bCs/>
        <w:color w:val="EF4641" w:themeColor="accent2"/>
        <w:sz w:val="16"/>
        <w:szCs w:val="24"/>
        <w:lang w:val="en-GB"/>
      </w:rPr>
      <w:t>world</w:t>
    </w:r>
    <w:proofErr w:type="spellEnd"/>
    <w:proofErr w:type="gramEnd"/>
  </w:p>
  <w:p w14:paraId="4D790E67" w14:textId="1ED5976A" w:rsidR="004E3A41" w:rsidRPr="007C7206" w:rsidRDefault="004E3A41" w:rsidP="004E3A41">
    <w:pPr>
      <w:pStyle w:val="Pieddepage"/>
      <w:rPr>
        <w:lang w:val="en-GB"/>
      </w:rPr>
    </w:pPr>
    <w:r w:rsidRPr="007C7206">
      <w:rPr>
        <w:lang w:val="en-GB"/>
      </w:rPr>
      <w:t>0</w:t>
    </w:r>
    <w:r w:rsidR="004679A3">
      <w:rPr>
        <w:lang w:val="en-GB"/>
      </w:rPr>
      <w:t>5</w:t>
    </w:r>
    <w:r w:rsidRPr="007C7206">
      <w:rPr>
        <w:lang w:val="en-GB"/>
      </w:rPr>
      <w:t>/0</w:t>
    </w:r>
    <w:r w:rsidR="004679A3">
      <w:rPr>
        <w:lang w:val="en-GB"/>
      </w:rPr>
      <w:t>5</w:t>
    </w:r>
    <w:r w:rsidRPr="007C7206">
      <w:rPr>
        <w:lang w:val="en-GB"/>
      </w:rPr>
      <w:t>/202</w:t>
    </w:r>
    <w:r w:rsidR="004679A3">
      <w:rPr>
        <w:lang w:val="en-GB"/>
      </w:rPr>
      <w:t>1</w:t>
    </w:r>
    <w:r w:rsidRPr="007C7206">
      <w:rPr>
        <w:lang w:val="en-GB"/>
      </w:rPr>
      <w:t xml:space="preserve"> | ©202</w:t>
    </w:r>
    <w:r w:rsidR="004679A3">
      <w:rPr>
        <w:lang w:val="en-GB"/>
      </w:rPr>
      <w:t>1</w:t>
    </w:r>
    <w:r w:rsidRPr="007C7206">
      <w:rPr>
        <w:lang w:val="en-GB"/>
      </w:rPr>
      <w:t xml:space="preserve"> </w:t>
    </w:r>
    <w:proofErr w:type="spellStart"/>
    <w:r w:rsidRPr="007C7206">
      <w:rPr>
        <w:lang w:val="en-GB"/>
      </w:rPr>
      <w:t>Inetum</w:t>
    </w:r>
    <w:proofErr w:type="spellEnd"/>
    <w:r w:rsidRPr="007C7206">
      <w:rPr>
        <w:lang w:val="en-GB"/>
      </w:rPr>
      <w:t xml:space="preserve"> |</w:t>
    </w:r>
    <w:r w:rsidR="008D429E" w:rsidRPr="007C7206">
      <w:rPr>
        <w:lang w:val="en-GB"/>
      </w:rPr>
      <w:t xml:space="preserve"> </w:t>
    </w:r>
    <w:r w:rsidRPr="007C7206">
      <w:rPr>
        <w:lang w:val="en-GB"/>
      </w:rPr>
      <w:t>Ref. XXXXXX v1.0</w:t>
    </w:r>
  </w:p>
  <w:p w14:paraId="2C0CC186" w14:textId="04DF3270" w:rsidR="004E3A41" w:rsidRDefault="004E3A41" w:rsidP="004E3A41">
    <w:pPr>
      <w:pStyle w:val="Pieddepage"/>
    </w:pPr>
    <w:proofErr w:type="gramStart"/>
    <w:r>
      <w:t>Classification</w:t>
    </w:r>
    <w:r w:rsidR="008D429E">
      <w:t>:</w:t>
    </w:r>
    <w:proofErr w:type="gramEnd"/>
    <w:r>
      <w:t xml:space="preserve"> [</w:t>
    </w:r>
    <w:proofErr w:type="spellStart"/>
    <w:r>
      <w:t>internal</w:t>
    </w:r>
    <w:proofErr w:type="spellEnd"/>
    <w:r>
      <w:t>] document</w:t>
    </w:r>
  </w:p>
  <w:p w14:paraId="4CBB8FED" w14:textId="76AC8257" w:rsidR="004E3A41" w:rsidRPr="007C7206" w:rsidRDefault="00B925B3" w:rsidP="004E3A41">
    <w:pPr>
      <w:pStyle w:val="Pieddepage"/>
      <w:rPr>
        <w:b/>
        <w:bCs/>
        <w:color w:val="EF4641" w:themeColor="accent2"/>
        <w:sz w:val="12"/>
        <w:szCs w:val="20"/>
      </w:rPr>
    </w:pPr>
    <w:r>
      <w:rPr>
        <w:b/>
        <w:bCs/>
        <w:noProof/>
        <w:color w:val="EF4641" w:themeColor="accent2"/>
        <w:sz w:val="12"/>
        <w:szCs w:val="20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C049B" wp14:editId="789A4AEA">
              <wp:simplePos x="0" y="0"/>
              <wp:positionH relativeFrom="margin">
                <wp:posOffset>0</wp:posOffset>
              </wp:positionH>
              <wp:positionV relativeFrom="paragraph">
                <wp:posOffset>39370</wp:posOffset>
              </wp:positionV>
              <wp:extent cx="6048000" cy="0"/>
              <wp:effectExtent l="0" t="0" r="0" b="0"/>
              <wp:wrapNone/>
              <wp:docPr id="35" name="Connecteur droit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000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line id="Connecteur droit 35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22c4a [3215]" strokeweight=".5pt" from="0,3.1pt" to="476.2pt,3.1pt" w14:anchorId="49349B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23106" w14:textId="77777777" w:rsidR="00430BD6" w:rsidRDefault="00430BD6" w:rsidP="00D45B5A">
      <w:r>
        <w:separator/>
      </w:r>
    </w:p>
  </w:footnote>
  <w:footnote w:type="continuationSeparator" w:id="0">
    <w:p w14:paraId="3B0D342E" w14:textId="77777777" w:rsidR="00430BD6" w:rsidRDefault="00430BD6" w:rsidP="00D45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2AD0DBD2" w14:paraId="6265D463" w14:textId="77777777" w:rsidTr="2AD0DBD2">
      <w:tc>
        <w:tcPr>
          <w:tcW w:w="3175" w:type="dxa"/>
        </w:tcPr>
        <w:p w14:paraId="0E44DC91" w14:textId="25683E93" w:rsidR="2AD0DBD2" w:rsidRDefault="2AD0DBD2" w:rsidP="2AD0DBD2">
          <w:pPr>
            <w:pStyle w:val="En-tte"/>
            <w:ind w:left="-115"/>
          </w:pPr>
        </w:p>
      </w:tc>
      <w:tc>
        <w:tcPr>
          <w:tcW w:w="3175" w:type="dxa"/>
        </w:tcPr>
        <w:p w14:paraId="76E399B3" w14:textId="175B36A6" w:rsidR="2AD0DBD2" w:rsidRDefault="2AD0DBD2" w:rsidP="2AD0DBD2">
          <w:pPr>
            <w:pStyle w:val="En-tte"/>
            <w:jc w:val="center"/>
          </w:pPr>
        </w:p>
      </w:tc>
      <w:tc>
        <w:tcPr>
          <w:tcW w:w="3175" w:type="dxa"/>
        </w:tcPr>
        <w:p w14:paraId="5BDA71A7" w14:textId="356FA7E3" w:rsidR="2AD0DBD2" w:rsidRDefault="2AD0DBD2" w:rsidP="2AD0DBD2">
          <w:pPr>
            <w:pStyle w:val="En-tte"/>
            <w:ind w:right="-115"/>
            <w:jc w:val="right"/>
          </w:pPr>
        </w:p>
      </w:tc>
    </w:tr>
  </w:tbl>
  <w:p w14:paraId="07A9C8B2" w14:textId="04A0F6D3" w:rsidR="2AD0DBD2" w:rsidRDefault="2AD0DBD2" w:rsidP="2AD0DB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2AD0DBD2" w14:paraId="6A2D2725" w14:textId="77777777" w:rsidTr="2AD0DBD2">
      <w:tc>
        <w:tcPr>
          <w:tcW w:w="3175" w:type="dxa"/>
        </w:tcPr>
        <w:p w14:paraId="512D9D8E" w14:textId="13E4C752" w:rsidR="2AD0DBD2" w:rsidRDefault="2AD0DBD2" w:rsidP="2AD0DBD2">
          <w:pPr>
            <w:pStyle w:val="En-tte"/>
            <w:ind w:left="-115"/>
          </w:pPr>
        </w:p>
      </w:tc>
      <w:tc>
        <w:tcPr>
          <w:tcW w:w="3175" w:type="dxa"/>
        </w:tcPr>
        <w:p w14:paraId="7340DBC5" w14:textId="047DCEEB" w:rsidR="2AD0DBD2" w:rsidRDefault="2AD0DBD2" w:rsidP="2AD0DBD2">
          <w:pPr>
            <w:pStyle w:val="En-tte"/>
            <w:jc w:val="center"/>
          </w:pPr>
        </w:p>
      </w:tc>
      <w:tc>
        <w:tcPr>
          <w:tcW w:w="3175" w:type="dxa"/>
        </w:tcPr>
        <w:p w14:paraId="3B35BE27" w14:textId="7627AFC2" w:rsidR="2AD0DBD2" w:rsidRDefault="2AD0DBD2" w:rsidP="2AD0DBD2">
          <w:pPr>
            <w:pStyle w:val="En-tte"/>
            <w:ind w:right="-115"/>
            <w:jc w:val="right"/>
          </w:pPr>
        </w:p>
      </w:tc>
    </w:tr>
  </w:tbl>
  <w:p w14:paraId="12C82B5C" w14:textId="4C92692E" w:rsidR="2AD0DBD2" w:rsidRDefault="2AD0DBD2" w:rsidP="2AD0D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multi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25D3B"/>
    <w:multiLevelType w:val="hybridMultilevel"/>
    <w:tmpl w:val="17BCFB4C"/>
    <w:lvl w:ilvl="0" w:tplc="5C68639A">
      <w:start w:val="1"/>
      <w:numFmt w:val="decimal"/>
      <w:lvlText w:val="1.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AA9B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A57EF4"/>
    <w:multiLevelType w:val="hybridMultilevel"/>
    <w:tmpl w:val="2CC4D510"/>
    <w:lvl w:ilvl="0" w:tplc="78921A72">
      <w:start w:val="1"/>
      <w:numFmt w:val="bullet"/>
      <w:pStyle w:val="Texttablewith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476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F1A3F4F"/>
    <w:multiLevelType w:val="hybridMultilevel"/>
    <w:tmpl w:val="E8A0C7E8"/>
    <w:lvl w:ilvl="0" w:tplc="BFBC29D6">
      <w:start w:val="1"/>
      <w:numFmt w:val="bullet"/>
      <w:pStyle w:val="Listlevel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C3A45"/>
    <w:multiLevelType w:val="hybridMultilevel"/>
    <w:tmpl w:val="4ECC43B2"/>
    <w:lvl w:ilvl="0" w:tplc="0432733C">
      <w:start w:val="1"/>
      <w:numFmt w:val="upperLetter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3AC12C98"/>
    <w:multiLevelType w:val="hybridMultilevel"/>
    <w:tmpl w:val="FE8AA8FE"/>
    <w:lvl w:ilvl="0" w:tplc="1EBEBED4">
      <w:start w:val="1"/>
      <w:numFmt w:val="decimal"/>
      <w:lvlText w:val="1.%1."/>
      <w:lvlJc w:val="left"/>
      <w:pPr>
        <w:ind w:left="940" w:hanging="360"/>
      </w:pPr>
      <w:rPr>
        <w:rFonts w:ascii="Avenir Black" w:hAnsi="Avenir Black" w:hint="default"/>
        <w:b/>
        <w:i w:val="0"/>
        <w:color w:val="000000" w:themeColor="text1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660" w:hanging="360"/>
      </w:pPr>
    </w:lvl>
    <w:lvl w:ilvl="2" w:tplc="040C001B" w:tentative="1">
      <w:start w:val="1"/>
      <w:numFmt w:val="lowerRoman"/>
      <w:lvlText w:val="%3."/>
      <w:lvlJc w:val="right"/>
      <w:pPr>
        <w:ind w:left="2380" w:hanging="180"/>
      </w:pPr>
    </w:lvl>
    <w:lvl w:ilvl="3" w:tplc="040C000F" w:tentative="1">
      <w:start w:val="1"/>
      <w:numFmt w:val="decimal"/>
      <w:lvlText w:val="%4."/>
      <w:lvlJc w:val="left"/>
      <w:pPr>
        <w:ind w:left="3100" w:hanging="360"/>
      </w:pPr>
    </w:lvl>
    <w:lvl w:ilvl="4" w:tplc="040C0019" w:tentative="1">
      <w:start w:val="1"/>
      <w:numFmt w:val="lowerLetter"/>
      <w:lvlText w:val="%5."/>
      <w:lvlJc w:val="left"/>
      <w:pPr>
        <w:ind w:left="3820" w:hanging="360"/>
      </w:pPr>
    </w:lvl>
    <w:lvl w:ilvl="5" w:tplc="040C001B" w:tentative="1">
      <w:start w:val="1"/>
      <w:numFmt w:val="lowerRoman"/>
      <w:lvlText w:val="%6."/>
      <w:lvlJc w:val="right"/>
      <w:pPr>
        <w:ind w:left="4540" w:hanging="180"/>
      </w:pPr>
    </w:lvl>
    <w:lvl w:ilvl="6" w:tplc="040C000F" w:tentative="1">
      <w:start w:val="1"/>
      <w:numFmt w:val="decimal"/>
      <w:lvlText w:val="%7."/>
      <w:lvlJc w:val="left"/>
      <w:pPr>
        <w:ind w:left="5260" w:hanging="360"/>
      </w:pPr>
    </w:lvl>
    <w:lvl w:ilvl="7" w:tplc="040C0019" w:tentative="1">
      <w:start w:val="1"/>
      <w:numFmt w:val="lowerLetter"/>
      <w:lvlText w:val="%8."/>
      <w:lvlJc w:val="left"/>
      <w:pPr>
        <w:ind w:left="5980" w:hanging="360"/>
      </w:pPr>
    </w:lvl>
    <w:lvl w:ilvl="8" w:tplc="040C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AD0D93"/>
    <w:multiLevelType w:val="multilevel"/>
    <w:tmpl w:val="4CD859E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pStyle w:val="Titre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9F622A9"/>
    <w:multiLevelType w:val="hybridMultilevel"/>
    <w:tmpl w:val="BE044F04"/>
    <w:lvl w:ilvl="0" w:tplc="DA92A88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9350CFB"/>
    <w:multiLevelType w:val="multilevel"/>
    <w:tmpl w:val="8CF284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A250AB6"/>
    <w:multiLevelType w:val="hybridMultilevel"/>
    <w:tmpl w:val="DC8ED95C"/>
    <w:lvl w:ilvl="0" w:tplc="F87677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86E441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6B8AAC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7D4428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C6ECBF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4E905EB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3BC8F98E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70062A22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BFEBAA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DEC6B47"/>
    <w:multiLevelType w:val="multilevel"/>
    <w:tmpl w:val="81A87E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3B86873"/>
    <w:multiLevelType w:val="multilevel"/>
    <w:tmpl w:val="5002C822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D80E9F"/>
    <w:multiLevelType w:val="hybridMultilevel"/>
    <w:tmpl w:val="2D4AFF4E"/>
    <w:lvl w:ilvl="0" w:tplc="08588C82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514D7"/>
    <w:multiLevelType w:val="multilevel"/>
    <w:tmpl w:val="338000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3"/>
  </w:num>
  <w:num w:numId="5">
    <w:abstractNumId w:val="15"/>
  </w:num>
  <w:num w:numId="6">
    <w:abstractNumId w:val="22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30"/>
  </w:num>
  <w:num w:numId="21">
    <w:abstractNumId w:val="23"/>
  </w:num>
  <w:num w:numId="22">
    <w:abstractNumId w:val="12"/>
  </w:num>
  <w:num w:numId="23">
    <w:abstractNumId w:val="35"/>
  </w:num>
  <w:num w:numId="24">
    <w:abstractNumId w:val="31"/>
  </w:num>
  <w:num w:numId="25">
    <w:abstractNumId w:val="27"/>
  </w:num>
  <w:num w:numId="26">
    <w:abstractNumId w:val="34"/>
  </w:num>
  <w:num w:numId="27">
    <w:abstractNumId w:val="16"/>
  </w:num>
  <w:num w:numId="28">
    <w:abstractNumId w:val="11"/>
  </w:num>
  <w:num w:numId="29">
    <w:abstractNumId w:val="32"/>
  </w:num>
  <w:num w:numId="30">
    <w:abstractNumId w:val="19"/>
  </w:num>
  <w:num w:numId="31">
    <w:abstractNumId w:val="26"/>
  </w:num>
  <w:num w:numId="32">
    <w:abstractNumId w:val="21"/>
  </w:num>
  <w:num w:numId="33">
    <w:abstractNumId w:val="20"/>
  </w:num>
  <w:num w:numId="34">
    <w:abstractNumId w:val="29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TrueTypeFonts/>
  <w:saveSubsetFonts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7C"/>
    <w:rsid w:val="0003107E"/>
    <w:rsid w:val="00061B0F"/>
    <w:rsid w:val="000A25EA"/>
    <w:rsid w:val="000D2589"/>
    <w:rsid w:val="000F48E3"/>
    <w:rsid w:val="000F695C"/>
    <w:rsid w:val="001410B1"/>
    <w:rsid w:val="001B3A6A"/>
    <w:rsid w:val="001B6FC4"/>
    <w:rsid w:val="001C7F24"/>
    <w:rsid w:val="001D4E6B"/>
    <w:rsid w:val="001F5923"/>
    <w:rsid w:val="002821DC"/>
    <w:rsid w:val="00293D76"/>
    <w:rsid w:val="002F07B9"/>
    <w:rsid w:val="00382484"/>
    <w:rsid w:val="003925C3"/>
    <w:rsid w:val="00414542"/>
    <w:rsid w:val="00430BD6"/>
    <w:rsid w:val="004679A3"/>
    <w:rsid w:val="0047631F"/>
    <w:rsid w:val="00476C57"/>
    <w:rsid w:val="00493B6C"/>
    <w:rsid w:val="004D0A24"/>
    <w:rsid w:val="004D67C9"/>
    <w:rsid w:val="004E108E"/>
    <w:rsid w:val="004E3A41"/>
    <w:rsid w:val="00523807"/>
    <w:rsid w:val="00542ED9"/>
    <w:rsid w:val="00545859"/>
    <w:rsid w:val="00577274"/>
    <w:rsid w:val="005900FF"/>
    <w:rsid w:val="005C1E9E"/>
    <w:rsid w:val="005C5E2B"/>
    <w:rsid w:val="005E55B5"/>
    <w:rsid w:val="006174E7"/>
    <w:rsid w:val="00640CEE"/>
    <w:rsid w:val="00645252"/>
    <w:rsid w:val="006665B0"/>
    <w:rsid w:val="00686A4A"/>
    <w:rsid w:val="006A2248"/>
    <w:rsid w:val="006D366E"/>
    <w:rsid w:val="006D3D74"/>
    <w:rsid w:val="00700B88"/>
    <w:rsid w:val="00702B5F"/>
    <w:rsid w:val="00754E70"/>
    <w:rsid w:val="00774828"/>
    <w:rsid w:val="00791F68"/>
    <w:rsid w:val="007B21CC"/>
    <w:rsid w:val="007C7206"/>
    <w:rsid w:val="007E537F"/>
    <w:rsid w:val="0081280D"/>
    <w:rsid w:val="0083569A"/>
    <w:rsid w:val="00872D91"/>
    <w:rsid w:val="0088307C"/>
    <w:rsid w:val="008B0BBD"/>
    <w:rsid w:val="008B597D"/>
    <w:rsid w:val="008D429E"/>
    <w:rsid w:val="009213F6"/>
    <w:rsid w:val="009325DA"/>
    <w:rsid w:val="009442C3"/>
    <w:rsid w:val="0097136A"/>
    <w:rsid w:val="009C6CB6"/>
    <w:rsid w:val="00A06E13"/>
    <w:rsid w:val="00A11993"/>
    <w:rsid w:val="00A135B7"/>
    <w:rsid w:val="00A17FAD"/>
    <w:rsid w:val="00A818BE"/>
    <w:rsid w:val="00A846AA"/>
    <w:rsid w:val="00A91683"/>
    <w:rsid w:val="00A9204E"/>
    <w:rsid w:val="00A937F9"/>
    <w:rsid w:val="00AD28D9"/>
    <w:rsid w:val="00AF4CF4"/>
    <w:rsid w:val="00B036F2"/>
    <w:rsid w:val="00B925B3"/>
    <w:rsid w:val="00BC47AF"/>
    <w:rsid w:val="00BE1689"/>
    <w:rsid w:val="00C47FDB"/>
    <w:rsid w:val="00C66DC8"/>
    <w:rsid w:val="00C96298"/>
    <w:rsid w:val="00CA343D"/>
    <w:rsid w:val="00CB1CD5"/>
    <w:rsid w:val="00D02486"/>
    <w:rsid w:val="00D232D1"/>
    <w:rsid w:val="00D45B5A"/>
    <w:rsid w:val="00D50CAA"/>
    <w:rsid w:val="00D8137C"/>
    <w:rsid w:val="00D83AA5"/>
    <w:rsid w:val="00D86C94"/>
    <w:rsid w:val="00DB4197"/>
    <w:rsid w:val="00E200CD"/>
    <w:rsid w:val="00E517FD"/>
    <w:rsid w:val="00E62D8F"/>
    <w:rsid w:val="00EF3E89"/>
    <w:rsid w:val="00F02892"/>
    <w:rsid w:val="00F27094"/>
    <w:rsid w:val="00F270F9"/>
    <w:rsid w:val="00F55FA3"/>
    <w:rsid w:val="00FE40BE"/>
    <w:rsid w:val="2AD0D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FE3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700B88"/>
    <w:pPr>
      <w:spacing w:after="300"/>
    </w:pPr>
    <w:rPr>
      <w:rFonts w:cs="Calibri"/>
      <w:color w:val="222C4A" w:themeColor="text2"/>
      <w:sz w:val="18"/>
    </w:rPr>
  </w:style>
  <w:style w:type="paragraph" w:styleId="Titre1">
    <w:name w:val="heading 1"/>
    <w:aliases w:val="Title level 1"/>
    <w:basedOn w:val="Normal"/>
    <w:next w:val="Normal"/>
    <w:link w:val="Titre1Car"/>
    <w:uiPriority w:val="9"/>
    <w:qFormat/>
    <w:rsid w:val="00DB4197"/>
    <w:pPr>
      <w:keepNext/>
      <w:keepLines/>
      <w:numPr>
        <w:numId w:val="36"/>
      </w:numPr>
      <w:spacing w:before="300" w:after="0"/>
      <w:ind w:left="284" w:hanging="284"/>
      <w:outlineLvl w:val="0"/>
    </w:pPr>
    <w:rPr>
      <w:rFonts w:asciiTheme="majorHAnsi" w:eastAsiaTheme="majorEastAsia" w:hAnsiTheme="majorHAnsi" w:cs="Calibri Light"/>
      <w:b/>
      <w:sz w:val="45"/>
      <w:szCs w:val="32"/>
      <w:lang w:val="en-US"/>
    </w:rPr>
  </w:style>
  <w:style w:type="paragraph" w:styleId="Titre2">
    <w:name w:val="heading 2"/>
    <w:aliases w:val="Title level 2"/>
    <w:basedOn w:val="Normal"/>
    <w:next w:val="Normal"/>
    <w:link w:val="Titre2Car"/>
    <w:uiPriority w:val="9"/>
    <w:unhideWhenUsed/>
    <w:qFormat/>
    <w:rsid w:val="00D8137C"/>
    <w:pPr>
      <w:keepNext/>
      <w:keepLines/>
      <w:numPr>
        <w:ilvl w:val="1"/>
        <w:numId w:val="36"/>
      </w:numPr>
      <w:ind w:left="170" w:hanging="170"/>
      <w:outlineLvl w:val="1"/>
    </w:pPr>
    <w:rPr>
      <w:rFonts w:eastAsiaTheme="majorEastAsia" w:cs="Calibri Light"/>
      <w:color w:val="00AA9B" w:themeColor="accent1"/>
      <w:sz w:val="30"/>
      <w:szCs w:val="26"/>
      <w:lang w:val="en-US"/>
    </w:rPr>
  </w:style>
  <w:style w:type="paragraph" w:styleId="Titre3">
    <w:name w:val="heading 3"/>
    <w:aliases w:val="Title level 3"/>
    <w:basedOn w:val="Normal"/>
    <w:next w:val="Normal"/>
    <w:link w:val="Titre3Car"/>
    <w:uiPriority w:val="9"/>
    <w:unhideWhenUsed/>
    <w:qFormat/>
    <w:rsid w:val="00D50CAA"/>
    <w:pPr>
      <w:keepNext/>
      <w:keepLines/>
      <w:numPr>
        <w:ilvl w:val="2"/>
        <w:numId w:val="36"/>
      </w:numPr>
      <w:spacing w:before="120"/>
      <w:ind w:left="505" w:hanging="505"/>
      <w:outlineLvl w:val="2"/>
    </w:pPr>
    <w:rPr>
      <w:rFonts w:eastAsiaTheme="majorEastAsia" w:cs="Calibri Light"/>
      <w:b/>
      <w:color w:val="00AA9B" w:themeColor="accent1"/>
      <w:sz w:val="30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00554D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00554D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00544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00544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le level 1 Car"/>
    <w:basedOn w:val="Policepardfaut"/>
    <w:link w:val="Titre1"/>
    <w:uiPriority w:val="9"/>
    <w:rsid w:val="00DB4197"/>
    <w:rPr>
      <w:rFonts w:asciiTheme="majorHAnsi" w:eastAsiaTheme="majorEastAsia" w:hAnsiTheme="majorHAnsi" w:cs="Calibri Light"/>
      <w:b/>
      <w:color w:val="222C4A" w:themeColor="text2"/>
      <w:sz w:val="45"/>
      <w:szCs w:val="32"/>
      <w:lang w:val="en-US"/>
    </w:rPr>
  </w:style>
  <w:style w:type="character" w:customStyle="1" w:styleId="Titre2Car">
    <w:name w:val="Titre 2 Car"/>
    <w:aliases w:val="Title level 2 Car"/>
    <w:basedOn w:val="Policepardfaut"/>
    <w:link w:val="Titre2"/>
    <w:uiPriority w:val="9"/>
    <w:rsid w:val="00D8137C"/>
    <w:rPr>
      <w:rFonts w:eastAsiaTheme="majorEastAsia" w:cs="Calibri Light"/>
      <w:color w:val="00AA9B" w:themeColor="accent1"/>
      <w:sz w:val="30"/>
      <w:szCs w:val="26"/>
      <w:lang w:val="en-US"/>
    </w:rPr>
  </w:style>
  <w:style w:type="character" w:customStyle="1" w:styleId="Titre3Car">
    <w:name w:val="Titre 3 Car"/>
    <w:aliases w:val="Title level 3 Car"/>
    <w:basedOn w:val="Policepardfaut"/>
    <w:link w:val="Titre3"/>
    <w:uiPriority w:val="9"/>
    <w:rsid w:val="00D50CAA"/>
    <w:rPr>
      <w:rFonts w:eastAsiaTheme="majorEastAsia" w:cs="Calibri Light"/>
      <w:b/>
      <w:color w:val="00AA9B" w:themeColor="accent1"/>
      <w:sz w:val="30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00554D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00554D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00544D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00544D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293D76"/>
    <w:pPr>
      <w:spacing w:line="264" w:lineRule="auto"/>
      <w:contextualSpacing/>
    </w:pPr>
    <w:rPr>
      <w:rFonts w:eastAsiaTheme="majorEastAsia" w:cs="Calibri Light"/>
      <w:b/>
      <w:spacing w:val="-10"/>
      <w:kern w:val="28"/>
      <w:sz w:val="45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3D76"/>
    <w:rPr>
      <w:rFonts w:eastAsiaTheme="majorEastAsia" w:cs="Calibri Light"/>
      <w:b/>
      <w:color w:val="222C4A" w:themeColor="text2"/>
      <w:spacing w:val="-10"/>
      <w:kern w:val="28"/>
      <w:sz w:val="45"/>
      <w:szCs w:val="56"/>
    </w:rPr>
  </w:style>
  <w:style w:type="paragraph" w:customStyle="1" w:styleId="Cover-Subtitle-Documenttitle">
    <w:name w:val="Cover - Subtitle - Document title"/>
    <w:basedOn w:val="Normal"/>
    <w:qFormat/>
    <w:rsid w:val="00686A4A"/>
    <w:pPr>
      <w:spacing w:after="0" w:line="204" w:lineRule="auto"/>
    </w:pPr>
    <w:rPr>
      <w:b/>
      <w:sz w:val="90"/>
      <w:lang w:val="en-US"/>
    </w:rPr>
  </w:style>
  <w:style w:type="paragraph" w:customStyle="1" w:styleId="Cover-Subtitle">
    <w:name w:val="Cover - Subtitle"/>
    <w:basedOn w:val="Cover-Subtitle-Documenttitle"/>
    <w:qFormat/>
    <w:rsid w:val="004E3A41"/>
    <w:pPr>
      <w:spacing w:after="120" w:line="240" w:lineRule="auto"/>
    </w:pPr>
    <w:rPr>
      <w:color w:val="EF4641" w:themeColor="accent2"/>
      <w:sz w:val="45"/>
    </w:rPr>
  </w:style>
  <w:style w:type="paragraph" w:customStyle="1" w:styleId="Cover-Subtitle2">
    <w:name w:val="Cover - Subtitle 2"/>
    <w:basedOn w:val="Normal"/>
    <w:qFormat/>
    <w:rsid w:val="004E3A41"/>
    <w:rPr>
      <w:sz w:val="30"/>
    </w:rPr>
  </w:style>
  <w:style w:type="character" w:styleId="Lienhypertexte">
    <w:name w:val="Hyperlink"/>
    <w:basedOn w:val="Policepardfaut"/>
    <w:uiPriority w:val="99"/>
    <w:unhideWhenUsed/>
    <w:rsid w:val="00D02486"/>
    <w:rPr>
      <w:rFonts w:ascii="Calibri" w:hAnsi="Calibri" w:cs="Calibri"/>
      <w:color w:val="222C4A" w:themeColor="text2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02486"/>
    <w:rPr>
      <w:rFonts w:ascii="Calibri" w:hAnsi="Calibri" w:cs="Calibri"/>
      <w:color w:val="00AA9B" w:themeColor="accent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00AA9B" w:themeColor="accent1" w:shadow="1" w:frame="1"/>
        <w:left w:val="single" w:sz="2" w:space="10" w:color="00AA9B" w:themeColor="accent1" w:shadow="1" w:frame="1"/>
        <w:bottom w:val="single" w:sz="2" w:space="10" w:color="00AA9B" w:themeColor="accent1" w:shadow="1" w:frame="1"/>
        <w:right w:val="single" w:sz="2" w:space="10" w:color="00AA9B" w:themeColor="accent1" w:shadow="1" w:frame="1"/>
      </w:pBdr>
      <w:ind w:left="1152" w:right="1152"/>
    </w:pPr>
    <w:rPr>
      <w:rFonts w:eastAsiaTheme="minorEastAsia"/>
      <w:i/>
      <w:iCs/>
      <w:color w:val="00554D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B3B" w:themeColor="background2" w:themeShade="40"/>
    </w:rPr>
  </w:style>
  <w:style w:type="paragraph" w:styleId="Pieddepage">
    <w:name w:val="footer"/>
    <w:basedOn w:val="Normal"/>
    <w:link w:val="PieddepageCar"/>
    <w:uiPriority w:val="99"/>
    <w:unhideWhenUsed/>
    <w:rsid w:val="00BC47AF"/>
    <w:pPr>
      <w:spacing w:after="0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BC47AF"/>
    <w:rPr>
      <w:rFonts w:cs="Calibri"/>
      <w:color w:val="222C4A" w:themeColor="text2"/>
      <w:sz w:val="14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unhideWhenUsed/>
    <w:rsid w:val="001F5923"/>
    <w:pPr>
      <w:tabs>
        <w:tab w:val="left" w:pos="567"/>
        <w:tab w:val="right" w:leader="underscore" w:pos="9514"/>
      </w:tabs>
      <w:spacing w:before="300" w:after="160"/>
    </w:pPr>
    <w:rPr>
      <w:rFonts w:eastAsiaTheme="minorEastAsia" w:cstheme="minorBidi"/>
      <w:b/>
      <w:noProof/>
      <w:sz w:val="3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137C"/>
    <w:pPr>
      <w:tabs>
        <w:tab w:val="left" w:pos="1320"/>
        <w:tab w:val="right" w:leader="underscore" w:pos="9514"/>
      </w:tabs>
      <w:spacing w:before="160" w:after="160"/>
      <w:ind w:left="567"/>
    </w:pPr>
    <w:rPr>
      <w:noProof/>
      <w:color w:val="00AA9B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D8137C"/>
    <w:pPr>
      <w:tabs>
        <w:tab w:val="left" w:pos="660"/>
        <w:tab w:val="right" w:leader="underscore" w:pos="9514"/>
      </w:tabs>
      <w:spacing w:before="160" w:after="160"/>
      <w:ind w:left="1304"/>
    </w:pPr>
    <w:rPr>
      <w:rFonts w:eastAsiaTheme="minorEastAsia" w:cstheme="minorBidi"/>
      <w:noProof/>
      <w:color w:val="00AA9B" w:themeColor="accent1"/>
      <w:lang w:eastAsia="fr-FR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007F73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AA9B" w:themeColor="accent1"/>
        <w:bottom w:val="single" w:sz="8" w:space="0" w:color="00AA9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A9B" w:themeColor="accent1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00AA9B" w:themeColor="accent1"/>
          <w:bottom w:val="single" w:sz="8" w:space="0" w:color="00AA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A9B" w:themeColor="accent1"/>
          <w:bottom w:val="single" w:sz="8" w:space="0" w:color="00AA9B" w:themeColor="accent1"/>
        </w:tcBorders>
      </w:tcPr>
    </w:tblStylePr>
    <w:tblStylePr w:type="band1Vert">
      <w:tblPr/>
      <w:tcPr>
        <w:shd w:val="clear" w:color="auto" w:fill="ABFFF7" w:themeFill="accent1" w:themeFillTint="3F"/>
      </w:tcPr>
    </w:tblStylePr>
    <w:tblStylePr w:type="band1Horz">
      <w:tblPr/>
      <w:tcPr>
        <w:shd w:val="clear" w:color="auto" w:fill="ABFFF7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F4641" w:themeColor="accent2"/>
        <w:bottom w:val="single" w:sz="8" w:space="0" w:color="EF464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4641" w:themeColor="accent2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EF4641" w:themeColor="accent2"/>
          <w:bottom w:val="single" w:sz="8" w:space="0" w:color="EF464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4641" w:themeColor="accent2"/>
          <w:bottom w:val="single" w:sz="8" w:space="0" w:color="EF4641" w:themeColor="accent2"/>
        </w:tcBorders>
      </w:tcPr>
    </w:tblStylePr>
    <w:tblStylePr w:type="band1Vert">
      <w:tblPr/>
      <w:tcPr>
        <w:shd w:val="clear" w:color="auto" w:fill="FBD1CF" w:themeFill="accent2" w:themeFillTint="3F"/>
      </w:tcPr>
    </w:tblStylePr>
    <w:tblStylePr w:type="band1Horz">
      <w:tblPr/>
      <w:tcPr>
        <w:shd w:val="clear" w:color="auto" w:fill="FBD1C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5473" w:themeColor="accent3"/>
        <w:bottom w:val="single" w:sz="8" w:space="0" w:color="0054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473" w:themeColor="accent3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005473" w:themeColor="accent3"/>
          <w:bottom w:val="single" w:sz="8" w:space="0" w:color="0054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473" w:themeColor="accent3"/>
          <w:bottom w:val="single" w:sz="8" w:space="0" w:color="005473" w:themeColor="accent3"/>
        </w:tcBorders>
      </w:tcPr>
    </w:tblStylePr>
    <w:tblStylePr w:type="band1Vert">
      <w:tblPr/>
      <w:tcPr>
        <w:shd w:val="clear" w:color="auto" w:fill="9DE4FF" w:themeFill="accent3" w:themeFillTint="3F"/>
      </w:tcPr>
    </w:tblStylePr>
    <w:tblStylePr w:type="band1Horz">
      <w:tblPr/>
      <w:tcPr>
        <w:shd w:val="clear" w:color="auto" w:fill="9DE4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222C4A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AA9B" w:themeColor="accent1"/>
        <w:left w:val="single" w:sz="8" w:space="0" w:color="00AA9B" w:themeColor="accent1"/>
        <w:bottom w:val="single" w:sz="8" w:space="0" w:color="00AA9B" w:themeColor="accent1"/>
        <w:right w:val="single" w:sz="8" w:space="0" w:color="00AA9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A9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A9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A9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FF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F4641" w:themeColor="accent2"/>
        <w:left w:val="single" w:sz="8" w:space="0" w:color="EF4641" w:themeColor="accent2"/>
        <w:bottom w:val="single" w:sz="8" w:space="0" w:color="EF4641" w:themeColor="accent2"/>
        <w:right w:val="single" w:sz="8" w:space="0" w:color="EF464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4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4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4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5473" w:themeColor="accent3"/>
        <w:left w:val="single" w:sz="8" w:space="0" w:color="005473" w:themeColor="accent3"/>
        <w:bottom w:val="single" w:sz="8" w:space="0" w:color="005473" w:themeColor="accent3"/>
        <w:right w:val="single" w:sz="8" w:space="0" w:color="0054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4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4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4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E4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E4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00FFE8" w:themeColor="accent1" w:themeTint="BF"/>
        <w:left w:val="single" w:sz="8" w:space="0" w:color="00FFE8" w:themeColor="accent1" w:themeTint="BF"/>
        <w:bottom w:val="single" w:sz="8" w:space="0" w:color="00FFE8" w:themeColor="accent1" w:themeTint="BF"/>
        <w:right w:val="single" w:sz="8" w:space="0" w:color="00FFE8" w:themeColor="accent1" w:themeTint="BF"/>
        <w:insideH w:val="single" w:sz="8" w:space="0" w:color="00FFE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FE8" w:themeColor="accent1" w:themeTint="BF"/>
          <w:left w:val="single" w:sz="8" w:space="0" w:color="00FFE8" w:themeColor="accent1" w:themeTint="BF"/>
          <w:bottom w:val="single" w:sz="8" w:space="0" w:color="00FFE8" w:themeColor="accent1" w:themeTint="BF"/>
          <w:right w:val="single" w:sz="8" w:space="0" w:color="00FFE8" w:themeColor="accent1" w:themeTint="BF"/>
          <w:insideH w:val="nil"/>
          <w:insideV w:val="nil"/>
        </w:tcBorders>
        <w:shd w:val="clear" w:color="auto" w:fill="00AA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FE8" w:themeColor="accent1" w:themeTint="BF"/>
          <w:left w:val="single" w:sz="8" w:space="0" w:color="00FFE8" w:themeColor="accent1" w:themeTint="BF"/>
          <w:bottom w:val="single" w:sz="8" w:space="0" w:color="00FFE8" w:themeColor="accent1" w:themeTint="BF"/>
          <w:right w:val="single" w:sz="8" w:space="0" w:color="00FFE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FF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37470" w:themeColor="accent2" w:themeTint="BF"/>
        <w:left w:val="single" w:sz="8" w:space="0" w:color="F37470" w:themeColor="accent2" w:themeTint="BF"/>
        <w:bottom w:val="single" w:sz="8" w:space="0" w:color="F37470" w:themeColor="accent2" w:themeTint="BF"/>
        <w:right w:val="single" w:sz="8" w:space="0" w:color="F37470" w:themeColor="accent2" w:themeTint="BF"/>
        <w:insideH w:val="single" w:sz="8" w:space="0" w:color="F3747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470" w:themeColor="accent2" w:themeTint="BF"/>
          <w:left w:val="single" w:sz="8" w:space="0" w:color="F37470" w:themeColor="accent2" w:themeTint="BF"/>
          <w:bottom w:val="single" w:sz="8" w:space="0" w:color="F37470" w:themeColor="accent2" w:themeTint="BF"/>
          <w:right w:val="single" w:sz="8" w:space="0" w:color="F37470" w:themeColor="accent2" w:themeTint="BF"/>
          <w:insideH w:val="nil"/>
          <w:insideV w:val="nil"/>
        </w:tcBorders>
        <w:shd w:val="clear" w:color="auto" w:fill="EF464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470" w:themeColor="accent2" w:themeTint="BF"/>
          <w:left w:val="single" w:sz="8" w:space="0" w:color="F37470" w:themeColor="accent2" w:themeTint="BF"/>
          <w:bottom w:val="single" w:sz="8" w:space="0" w:color="F37470" w:themeColor="accent2" w:themeTint="BF"/>
          <w:right w:val="single" w:sz="8" w:space="0" w:color="F3747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009CD6" w:themeColor="accent3" w:themeTint="BF"/>
        <w:left w:val="single" w:sz="8" w:space="0" w:color="009CD6" w:themeColor="accent3" w:themeTint="BF"/>
        <w:bottom w:val="single" w:sz="8" w:space="0" w:color="009CD6" w:themeColor="accent3" w:themeTint="BF"/>
        <w:right w:val="single" w:sz="8" w:space="0" w:color="009CD6" w:themeColor="accent3" w:themeTint="BF"/>
        <w:insideH w:val="single" w:sz="8" w:space="0" w:color="009CD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CD6" w:themeColor="accent3" w:themeTint="BF"/>
          <w:left w:val="single" w:sz="8" w:space="0" w:color="009CD6" w:themeColor="accent3" w:themeTint="BF"/>
          <w:bottom w:val="single" w:sz="8" w:space="0" w:color="009CD6" w:themeColor="accent3" w:themeTint="BF"/>
          <w:right w:val="single" w:sz="8" w:space="0" w:color="009CD6" w:themeColor="accent3" w:themeTint="BF"/>
          <w:insideH w:val="nil"/>
          <w:insideV w:val="nil"/>
        </w:tcBorders>
        <w:shd w:val="clear" w:color="auto" w:fill="0054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6" w:themeColor="accent3" w:themeTint="BF"/>
          <w:left w:val="single" w:sz="8" w:space="0" w:color="009CD6" w:themeColor="accent3" w:themeTint="BF"/>
          <w:bottom w:val="single" w:sz="8" w:space="0" w:color="009CD6" w:themeColor="accent3" w:themeTint="BF"/>
          <w:right w:val="single" w:sz="8" w:space="0" w:color="009CD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E4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E4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A9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A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A9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464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464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464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4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4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4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00FFE8" w:themeColor="accent1" w:themeTint="BF"/>
        <w:left w:val="single" w:sz="8" w:space="0" w:color="00FFE8" w:themeColor="accent1" w:themeTint="BF"/>
        <w:bottom w:val="single" w:sz="8" w:space="0" w:color="00FFE8" w:themeColor="accent1" w:themeTint="BF"/>
        <w:right w:val="single" w:sz="8" w:space="0" w:color="00FFE8" w:themeColor="accent1" w:themeTint="BF"/>
        <w:insideH w:val="single" w:sz="8" w:space="0" w:color="00FFE8" w:themeColor="accent1" w:themeTint="BF"/>
        <w:insideV w:val="single" w:sz="8" w:space="0" w:color="00FFE8" w:themeColor="accent1" w:themeTint="BF"/>
      </w:tblBorders>
    </w:tblPr>
    <w:tcPr>
      <w:shd w:val="clear" w:color="auto" w:fill="ABFFF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FE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F" w:themeFill="accent1" w:themeFillTint="7F"/>
      </w:tcPr>
    </w:tblStylePr>
    <w:tblStylePr w:type="band1Horz">
      <w:tblPr/>
      <w:tcPr>
        <w:shd w:val="clear" w:color="auto" w:fill="55FFE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37470" w:themeColor="accent2" w:themeTint="BF"/>
        <w:left w:val="single" w:sz="8" w:space="0" w:color="F37470" w:themeColor="accent2" w:themeTint="BF"/>
        <w:bottom w:val="single" w:sz="8" w:space="0" w:color="F37470" w:themeColor="accent2" w:themeTint="BF"/>
        <w:right w:val="single" w:sz="8" w:space="0" w:color="F37470" w:themeColor="accent2" w:themeTint="BF"/>
        <w:insideH w:val="single" w:sz="8" w:space="0" w:color="F37470" w:themeColor="accent2" w:themeTint="BF"/>
        <w:insideV w:val="single" w:sz="8" w:space="0" w:color="F37470" w:themeColor="accent2" w:themeTint="BF"/>
      </w:tblBorders>
    </w:tblPr>
    <w:tcPr>
      <w:shd w:val="clear" w:color="auto" w:fill="FBD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47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2A0" w:themeFill="accent2" w:themeFillTint="7F"/>
      </w:tcPr>
    </w:tblStylePr>
    <w:tblStylePr w:type="band1Horz">
      <w:tblPr/>
      <w:tcPr>
        <w:shd w:val="clear" w:color="auto" w:fill="F7A2A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009CD6" w:themeColor="accent3" w:themeTint="BF"/>
        <w:left w:val="single" w:sz="8" w:space="0" w:color="009CD6" w:themeColor="accent3" w:themeTint="BF"/>
        <w:bottom w:val="single" w:sz="8" w:space="0" w:color="009CD6" w:themeColor="accent3" w:themeTint="BF"/>
        <w:right w:val="single" w:sz="8" w:space="0" w:color="009CD6" w:themeColor="accent3" w:themeTint="BF"/>
        <w:insideH w:val="single" w:sz="8" w:space="0" w:color="009CD6" w:themeColor="accent3" w:themeTint="BF"/>
        <w:insideV w:val="single" w:sz="8" w:space="0" w:color="009CD6" w:themeColor="accent3" w:themeTint="BF"/>
      </w:tblBorders>
    </w:tblPr>
    <w:tcPr>
      <w:shd w:val="clear" w:color="auto" w:fill="9DE4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CD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C9FF" w:themeFill="accent3" w:themeFillTint="7F"/>
      </w:tcPr>
    </w:tblStylePr>
    <w:tblStylePr w:type="band1Horz">
      <w:tblPr/>
      <w:tcPr>
        <w:shd w:val="clear" w:color="auto" w:fill="3AC9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AA9B" w:themeColor="accent1"/>
        <w:left w:val="single" w:sz="8" w:space="0" w:color="00AA9B" w:themeColor="accent1"/>
        <w:bottom w:val="single" w:sz="8" w:space="0" w:color="00AA9B" w:themeColor="accent1"/>
        <w:right w:val="single" w:sz="8" w:space="0" w:color="00AA9B" w:themeColor="accent1"/>
        <w:insideH w:val="single" w:sz="8" w:space="0" w:color="00AA9B" w:themeColor="accent1"/>
        <w:insideV w:val="single" w:sz="8" w:space="0" w:color="00AA9B" w:themeColor="accent1"/>
      </w:tblBorders>
    </w:tblPr>
    <w:tcPr>
      <w:shd w:val="clear" w:color="auto" w:fill="ABFFF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FF8" w:themeFill="accent1" w:themeFillTint="33"/>
      </w:tcPr>
    </w:tblStylePr>
    <w:tblStylePr w:type="band1Vert">
      <w:tblPr/>
      <w:tcPr>
        <w:shd w:val="clear" w:color="auto" w:fill="55FFEF" w:themeFill="accent1" w:themeFillTint="7F"/>
      </w:tcPr>
    </w:tblStylePr>
    <w:tblStylePr w:type="band1Horz">
      <w:tblPr/>
      <w:tcPr>
        <w:tcBorders>
          <w:insideH w:val="single" w:sz="6" w:space="0" w:color="00AA9B" w:themeColor="accent1"/>
          <w:insideV w:val="single" w:sz="6" w:space="0" w:color="00AA9B" w:themeColor="accent1"/>
        </w:tcBorders>
        <w:shd w:val="clear" w:color="auto" w:fill="55FFE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F4641" w:themeColor="accent2"/>
        <w:left w:val="single" w:sz="8" w:space="0" w:color="EF4641" w:themeColor="accent2"/>
        <w:bottom w:val="single" w:sz="8" w:space="0" w:color="EF4641" w:themeColor="accent2"/>
        <w:right w:val="single" w:sz="8" w:space="0" w:color="EF4641" w:themeColor="accent2"/>
        <w:insideH w:val="single" w:sz="8" w:space="0" w:color="EF4641" w:themeColor="accent2"/>
        <w:insideV w:val="single" w:sz="8" w:space="0" w:color="EF4641" w:themeColor="accent2"/>
      </w:tblBorders>
    </w:tblPr>
    <w:tcPr>
      <w:shd w:val="clear" w:color="auto" w:fill="FBD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9D8" w:themeFill="accent2" w:themeFillTint="33"/>
      </w:tcPr>
    </w:tblStylePr>
    <w:tblStylePr w:type="band1Vert">
      <w:tblPr/>
      <w:tcPr>
        <w:shd w:val="clear" w:color="auto" w:fill="F7A2A0" w:themeFill="accent2" w:themeFillTint="7F"/>
      </w:tcPr>
    </w:tblStylePr>
    <w:tblStylePr w:type="band1Horz">
      <w:tblPr/>
      <w:tcPr>
        <w:tcBorders>
          <w:insideH w:val="single" w:sz="6" w:space="0" w:color="EF4641" w:themeColor="accent2"/>
          <w:insideV w:val="single" w:sz="6" w:space="0" w:color="EF4641" w:themeColor="accent2"/>
        </w:tcBorders>
        <w:shd w:val="clear" w:color="auto" w:fill="F7A2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5473" w:themeColor="accent3"/>
        <w:left w:val="single" w:sz="8" w:space="0" w:color="005473" w:themeColor="accent3"/>
        <w:bottom w:val="single" w:sz="8" w:space="0" w:color="005473" w:themeColor="accent3"/>
        <w:right w:val="single" w:sz="8" w:space="0" w:color="005473" w:themeColor="accent3"/>
        <w:insideH w:val="single" w:sz="8" w:space="0" w:color="005473" w:themeColor="accent3"/>
        <w:insideV w:val="single" w:sz="8" w:space="0" w:color="005473" w:themeColor="accent3"/>
      </w:tblBorders>
    </w:tblPr>
    <w:tcPr>
      <w:shd w:val="clear" w:color="auto" w:fill="9DE4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8F4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9FF" w:themeFill="accent3" w:themeFillTint="33"/>
      </w:tcPr>
    </w:tblStylePr>
    <w:tblStylePr w:type="band1Vert">
      <w:tblPr/>
      <w:tcPr>
        <w:shd w:val="clear" w:color="auto" w:fill="3AC9FF" w:themeFill="accent3" w:themeFillTint="7F"/>
      </w:tcPr>
    </w:tblStylePr>
    <w:tblStylePr w:type="band1Horz">
      <w:tblPr/>
      <w:tcPr>
        <w:tcBorders>
          <w:insideH w:val="single" w:sz="6" w:space="0" w:color="005473" w:themeColor="accent3"/>
          <w:insideV w:val="single" w:sz="6" w:space="0" w:color="005473" w:themeColor="accent3"/>
        </w:tcBorders>
        <w:shd w:val="clear" w:color="auto" w:fill="3AC9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FF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A9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A9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A9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A9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64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64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464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464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2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2A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E4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4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4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4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4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C9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C9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1813" w:themeFill="accent2" w:themeFillShade="CC"/>
      </w:tcPr>
    </w:tblStylePr>
    <w:tblStylePr w:type="lastRow">
      <w:rPr>
        <w:b/>
        <w:bCs/>
        <w:color w:val="E018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1813" w:themeFill="accent2" w:themeFillShade="CC"/>
      </w:tcPr>
    </w:tblStylePr>
    <w:tblStylePr w:type="lastRow">
      <w:rPr>
        <w:b/>
        <w:bCs/>
        <w:color w:val="E018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F7" w:themeFill="accent1" w:themeFillTint="3F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1813" w:themeFill="accent2" w:themeFillShade="CC"/>
      </w:tcPr>
    </w:tblStylePr>
    <w:tblStylePr w:type="lastRow">
      <w:rPr>
        <w:b/>
        <w:bCs/>
        <w:color w:val="E018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1CF" w:themeFill="accent2" w:themeFillTint="3F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D8F4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E4FF" w:themeFill="accent3" w:themeFillTint="3F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5C" w:themeFill="accent3" w:themeFillShade="CC"/>
      </w:tcPr>
    </w:tblStylePr>
    <w:tblStylePr w:type="lastRow">
      <w:rPr>
        <w:b/>
        <w:bCs/>
        <w:color w:val="00435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F464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64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F4641" w:themeColor="accent2"/>
        <w:left w:val="single" w:sz="4" w:space="0" w:color="00AA9B" w:themeColor="accent1"/>
        <w:bottom w:val="single" w:sz="4" w:space="0" w:color="00AA9B" w:themeColor="accent1"/>
        <w:right w:val="single" w:sz="4" w:space="0" w:color="00AA9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64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6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65C" w:themeColor="accent1" w:themeShade="99"/>
          <w:insideV w:val="nil"/>
        </w:tcBorders>
        <w:shd w:val="clear" w:color="auto" w:fill="0066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5C" w:themeFill="accent1" w:themeFillShade="99"/>
      </w:tcPr>
    </w:tblStylePr>
    <w:tblStylePr w:type="band1Vert">
      <w:tblPr/>
      <w:tcPr>
        <w:shd w:val="clear" w:color="auto" w:fill="77FFF2" w:themeFill="accent1" w:themeFillTint="66"/>
      </w:tcPr>
    </w:tblStylePr>
    <w:tblStylePr w:type="band1Horz">
      <w:tblPr/>
      <w:tcPr>
        <w:shd w:val="clear" w:color="auto" w:fill="55FFE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F4641" w:themeColor="accent2"/>
        <w:left w:val="single" w:sz="4" w:space="0" w:color="EF4641" w:themeColor="accent2"/>
        <w:bottom w:val="single" w:sz="4" w:space="0" w:color="EF4641" w:themeColor="accent2"/>
        <w:right w:val="single" w:sz="4" w:space="0" w:color="EF464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64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12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120E" w:themeColor="accent2" w:themeShade="99"/>
          <w:insideV w:val="nil"/>
        </w:tcBorders>
        <w:shd w:val="clear" w:color="auto" w:fill="A812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120E" w:themeFill="accent2" w:themeFillShade="99"/>
      </w:tcPr>
    </w:tblStylePr>
    <w:tblStylePr w:type="band1Vert">
      <w:tblPr/>
      <w:tcPr>
        <w:shd w:val="clear" w:color="auto" w:fill="F8B4B2" w:themeFill="accent2" w:themeFillTint="66"/>
      </w:tcPr>
    </w:tblStylePr>
    <w:tblStylePr w:type="band1Horz">
      <w:tblPr/>
      <w:tcPr>
        <w:shd w:val="clear" w:color="auto" w:fill="F7A2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005473" w:themeColor="accent3"/>
        <w:bottom w:val="single" w:sz="4" w:space="0" w:color="005473" w:themeColor="accent3"/>
        <w:right w:val="single" w:sz="4" w:space="0" w:color="0054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4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4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45" w:themeColor="accent3" w:themeShade="99"/>
          <w:insideV w:val="nil"/>
        </w:tcBorders>
        <w:shd w:val="clear" w:color="auto" w:fill="00324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45" w:themeFill="accent3" w:themeFillShade="99"/>
      </w:tcPr>
    </w:tblStylePr>
    <w:tblStylePr w:type="band1Vert">
      <w:tblPr/>
      <w:tcPr>
        <w:shd w:val="clear" w:color="auto" w:fill="61D4FF" w:themeFill="accent3" w:themeFillTint="66"/>
      </w:tcPr>
    </w:tblStylePr>
    <w:tblStylePr w:type="band1Horz">
      <w:tblPr/>
      <w:tcPr>
        <w:shd w:val="clear" w:color="auto" w:fill="3AC9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005473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4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FF8" w:themeFill="accent1" w:themeFillTint="33"/>
    </w:tcPr>
    <w:tblStylePr w:type="firstRow">
      <w:rPr>
        <w:b/>
        <w:bCs/>
      </w:rPr>
      <w:tblPr/>
      <w:tcPr>
        <w:shd w:val="clear" w:color="auto" w:fill="77FFF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FFF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F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F73" w:themeFill="accent1" w:themeFillShade="BF"/>
      </w:tcPr>
    </w:tblStylePr>
    <w:tblStylePr w:type="band1Vert">
      <w:tblPr/>
      <w:tcPr>
        <w:shd w:val="clear" w:color="auto" w:fill="55FFEF" w:themeFill="accent1" w:themeFillTint="7F"/>
      </w:tcPr>
    </w:tblStylePr>
    <w:tblStylePr w:type="band1Horz">
      <w:tblPr/>
      <w:tcPr>
        <w:shd w:val="clear" w:color="auto" w:fill="55FFE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9D8" w:themeFill="accent2" w:themeFillTint="33"/>
    </w:tcPr>
    <w:tblStylePr w:type="firstRow">
      <w:rPr>
        <w:b/>
        <w:bCs/>
      </w:rPr>
      <w:tblPr/>
      <w:tcPr>
        <w:shd w:val="clear" w:color="auto" w:fill="F8B4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B4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117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11711" w:themeFill="accent2" w:themeFillShade="BF"/>
      </w:tcPr>
    </w:tblStylePr>
    <w:tblStylePr w:type="band1Vert">
      <w:tblPr/>
      <w:tcPr>
        <w:shd w:val="clear" w:color="auto" w:fill="F7A2A0" w:themeFill="accent2" w:themeFillTint="7F"/>
      </w:tcPr>
    </w:tblStylePr>
    <w:tblStylePr w:type="band1Horz">
      <w:tblPr/>
      <w:tcPr>
        <w:shd w:val="clear" w:color="auto" w:fill="F7A2A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9FF" w:themeFill="accent3" w:themeFillTint="33"/>
    </w:tcPr>
    <w:tblStylePr w:type="firstRow">
      <w:rPr>
        <w:b/>
        <w:bCs/>
      </w:rPr>
      <w:tblPr/>
      <w:tcPr>
        <w:shd w:val="clear" w:color="auto" w:fill="61D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D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3E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3E56" w:themeFill="accent3" w:themeFillShade="BF"/>
      </w:tcPr>
    </w:tblStylePr>
    <w:tblStylePr w:type="band1Vert">
      <w:tblPr/>
      <w:tcPr>
        <w:shd w:val="clear" w:color="auto" w:fill="3AC9FF" w:themeFill="accent3" w:themeFillTint="7F"/>
      </w:tcPr>
    </w:tblStylePr>
    <w:tblStylePr w:type="band1Horz">
      <w:tblPr/>
      <w:tcPr>
        <w:shd w:val="clear" w:color="auto" w:fill="3AC9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justify">
    <w:name w:val="Normal Text justify"/>
    <w:basedOn w:val="Normal"/>
    <w:qFormat/>
    <w:rsid w:val="00D232D1"/>
    <w:pPr>
      <w:jc w:val="both"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Lienhypertexteactif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AA9B" w:themeColor="accent1"/>
        <w:left w:val="single" w:sz="8" w:space="0" w:color="00AA9B" w:themeColor="accent1"/>
        <w:bottom w:val="single" w:sz="8" w:space="0" w:color="00AA9B" w:themeColor="accent1"/>
        <w:right w:val="single" w:sz="8" w:space="0" w:color="00AA9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A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</w:tcBorders>
      </w:tcPr>
    </w:tblStylePr>
    <w:tblStylePr w:type="band1Horz"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F4641" w:themeColor="accent2"/>
        <w:left w:val="single" w:sz="8" w:space="0" w:color="EF4641" w:themeColor="accent2"/>
        <w:bottom w:val="single" w:sz="8" w:space="0" w:color="EF4641" w:themeColor="accent2"/>
        <w:right w:val="single" w:sz="8" w:space="0" w:color="EF464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464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</w:tcBorders>
      </w:tcPr>
    </w:tblStylePr>
    <w:tblStylePr w:type="band1Horz"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5473" w:themeColor="accent3"/>
        <w:left w:val="single" w:sz="8" w:space="0" w:color="005473" w:themeColor="accent3"/>
        <w:bottom w:val="single" w:sz="8" w:space="0" w:color="005473" w:themeColor="accent3"/>
        <w:right w:val="single" w:sz="8" w:space="0" w:color="0054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</w:tcBorders>
      </w:tcPr>
    </w:tblStylePr>
    <w:tblStylePr w:type="band1Horz"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007F73" w:themeColor="accent1" w:themeShade="BF"/>
    </w:rPr>
    <w:tblPr>
      <w:tblStyleRowBandSize w:val="1"/>
      <w:tblStyleColBandSize w:val="1"/>
      <w:tblBorders>
        <w:top w:val="single" w:sz="8" w:space="0" w:color="00AA9B" w:themeColor="accent1"/>
        <w:bottom w:val="single" w:sz="8" w:space="0" w:color="00AA9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A9B" w:themeColor="accent1"/>
          <w:left w:val="nil"/>
          <w:bottom w:val="single" w:sz="8" w:space="0" w:color="00AA9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A9B" w:themeColor="accent1"/>
          <w:left w:val="nil"/>
          <w:bottom w:val="single" w:sz="8" w:space="0" w:color="00AA9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FF7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D11711" w:themeColor="accent2" w:themeShade="BF"/>
    </w:rPr>
    <w:tblPr>
      <w:tblStyleRowBandSize w:val="1"/>
      <w:tblStyleColBandSize w:val="1"/>
      <w:tblBorders>
        <w:top w:val="single" w:sz="8" w:space="0" w:color="EF4641" w:themeColor="accent2"/>
        <w:bottom w:val="single" w:sz="8" w:space="0" w:color="EF464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41" w:themeColor="accent2"/>
          <w:left w:val="nil"/>
          <w:bottom w:val="single" w:sz="8" w:space="0" w:color="EF464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41" w:themeColor="accent2"/>
          <w:left w:val="nil"/>
          <w:bottom w:val="single" w:sz="8" w:space="0" w:color="EF464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003E56" w:themeColor="accent3" w:themeShade="BF"/>
    </w:rPr>
    <w:tblPr>
      <w:tblStyleRowBandSize w:val="1"/>
      <w:tblStyleColBandSize w:val="1"/>
      <w:tblBorders>
        <w:top w:val="single" w:sz="8" w:space="0" w:color="005473" w:themeColor="accent3"/>
        <w:bottom w:val="single" w:sz="8" w:space="0" w:color="0054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473" w:themeColor="accent3"/>
          <w:left w:val="nil"/>
          <w:bottom w:val="single" w:sz="8" w:space="0" w:color="0054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473" w:themeColor="accent3"/>
          <w:left w:val="nil"/>
          <w:bottom w:val="single" w:sz="8" w:space="0" w:color="0054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E4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E4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00AA9B" w:themeColor="accent1"/>
        <w:left w:val="single" w:sz="8" w:space="0" w:color="00AA9B" w:themeColor="accent1"/>
        <w:bottom w:val="single" w:sz="8" w:space="0" w:color="00AA9B" w:themeColor="accent1"/>
        <w:right w:val="single" w:sz="8" w:space="0" w:color="00AA9B" w:themeColor="accent1"/>
        <w:insideH w:val="single" w:sz="8" w:space="0" w:color="00AA9B" w:themeColor="accent1"/>
        <w:insideV w:val="single" w:sz="8" w:space="0" w:color="00AA9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18" w:space="0" w:color="00AA9B" w:themeColor="accent1"/>
          <w:right w:val="single" w:sz="8" w:space="0" w:color="00AA9B" w:themeColor="accent1"/>
          <w:insideH w:val="nil"/>
          <w:insideV w:val="single" w:sz="8" w:space="0" w:color="00AA9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  <w:insideH w:val="nil"/>
          <w:insideV w:val="single" w:sz="8" w:space="0" w:color="00AA9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</w:tcBorders>
      </w:tcPr>
    </w:tblStylePr>
    <w:tblStylePr w:type="band1Vert"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</w:tcBorders>
        <w:shd w:val="clear" w:color="auto" w:fill="ABFFF7" w:themeFill="accent1" w:themeFillTint="3F"/>
      </w:tcPr>
    </w:tblStylePr>
    <w:tblStylePr w:type="band1Horz"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  <w:insideV w:val="single" w:sz="8" w:space="0" w:color="00AA9B" w:themeColor="accent1"/>
        </w:tcBorders>
        <w:shd w:val="clear" w:color="auto" w:fill="ABFFF7" w:themeFill="accent1" w:themeFillTint="3F"/>
      </w:tcPr>
    </w:tblStylePr>
    <w:tblStylePr w:type="band2Horz">
      <w:tblPr/>
      <w:tcPr>
        <w:tcBorders>
          <w:top w:val="single" w:sz="8" w:space="0" w:color="00AA9B" w:themeColor="accent1"/>
          <w:left w:val="single" w:sz="8" w:space="0" w:color="00AA9B" w:themeColor="accent1"/>
          <w:bottom w:val="single" w:sz="8" w:space="0" w:color="00AA9B" w:themeColor="accent1"/>
          <w:right w:val="single" w:sz="8" w:space="0" w:color="00AA9B" w:themeColor="accent1"/>
          <w:insideV w:val="single" w:sz="8" w:space="0" w:color="00AA9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F4641" w:themeColor="accent2"/>
        <w:left w:val="single" w:sz="8" w:space="0" w:color="EF4641" w:themeColor="accent2"/>
        <w:bottom w:val="single" w:sz="8" w:space="0" w:color="EF4641" w:themeColor="accent2"/>
        <w:right w:val="single" w:sz="8" w:space="0" w:color="EF4641" w:themeColor="accent2"/>
        <w:insideH w:val="single" w:sz="8" w:space="0" w:color="EF4641" w:themeColor="accent2"/>
        <w:insideV w:val="single" w:sz="8" w:space="0" w:color="EF464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18" w:space="0" w:color="EF4641" w:themeColor="accent2"/>
          <w:right w:val="single" w:sz="8" w:space="0" w:color="EF4641" w:themeColor="accent2"/>
          <w:insideH w:val="nil"/>
          <w:insideV w:val="single" w:sz="8" w:space="0" w:color="EF464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  <w:insideH w:val="nil"/>
          <w:insideV w:val="single" w:sz="8" w:space="0" w:color="EF464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</w:tcBorders>
      </w:tcPr>
    </w:tblStylePr>
    <w:tblStylePr w:type="band1Vert"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</w:tcBorders>
        <w:shd w:val="clear" w:color="auto" w:fill="FBD1CF" w:themeFill="accent2" w:themeFillTint="3F"/>
      </w:tcPr>
    </w:tblStylePr>
    <w:tblStylePr w:type="band1Horz"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  <w:insideV w:val="single" w:sz="8" w:space="0" w:color="EF4641" w:themeColor="accent2"/>
        </w:tcBorders>
        <w:shd w:val="clear" w:color="auto" w:fill="FBD1CF" w:themeFill="accent2" w:themeFillTint="3F"/>
      </w:tcPr>
    </w:tblStylePr>
    <w:tblStylePr w:type="band2Horz">
      <w:tblPr/>
      <w:tcPr>
        <w:tcBorders>
          <w:top w:val="single" w:sz="8" w:space="0" w:color="EF4641" w:themeColor="accent2"/>
          <w:left w:val="single" w:sz="8" w:space="0" w:color="EF4641" w:themeColor="accent2"/>
          <w:bottom w:val="single" w:sz="8" w:space="0" w:color="EF4641" w:themeColor="accent2"/>
          <w:right w:val="single" w:sz="8" w:space="0" w:color="EF4641" w:themeColor="accent2"/>
          <w:insideV w:val="single" w:sz="8" w:space="0" w:color="EF464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5473" w:themeColor="accent3"/>
        <w:left w:val="single" w:sz="8" w:space="0" w:color="005473" w:themeColor="accent3"/>
        <w:bottom w:val="single" w:sz="8" w:space="0" w:color="005473" w:themeColor="accent3"/>
        <w:right w:val="single" w:sz="8" w:space="0" w:color="005473" w:themeColor="accent3"/>
        <w:insideH w:val="single" w:sz="8" w:space="0" w:color="005473" w:themeColor="accent3"/>
        <w:insideV w:val="single" w:sz="8" w:space="0" w:color="0054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18" w:space="0" w:color="005473" w:themeColor="accent3"/>
          <w:right w:val="single" w:sz="8" w:space="0" w:color="005473" w:themeColor="accent3"/>
          <w:insideH w:val="nil"/>
          <w:insideV w:val="single" w:sz="8" w:space="0" w:color="0054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  <w:insideH w:val="nil"/>
          <w:insideV w:val="single" w:sz="8" w:space="0" w:color="0054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</w:tcBorders>
      </w:tcPr>
    </w:tblStylePr>
    <w:tblStylePr w:type="band1Vert"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</w:tcBorders>
        <w:shd w:val="clear" w:color="auto" w:fill="9DE4FF" w:themeFill="accent3" w:themeFillTint="3F"/>
      </w:tcPr>
    </w:tblStylePr>
    <w:tblStylePr w:type="band1Horz"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  <w:insideV w:val="single" w:sz="8" w:space="0" w:color="005473" w:themeColor="accent3"/>
        </w:tcBorders>
        <w:shd w:val="clear" w:color="auto" w:fill="9DE4FF" w:themeFill="accent3" w:themeFillTint="3F"/>
      </w:tcPr>
    </w:tblStylePr>
    <w:tblStylePr w:type="band2Horz">
      <w:tblPr/>
      <w:tcPr>
        <w:tcBorders>
          <w:top w:val="single" w:sz="8" w:space="0" w:color="005473" w:themeColor="accent3"/>
          <w:left w:val="single" w:sz="8" w:space="0" w:color="005473" w:themeColor="accent3"/>
          <w:bottom w:val="single" w:sz="8" w:space="0" w:color="005473" w:themeColor="accent3"/>
          <w:right w:val="single" w:sz="8" w:space="0" w:color="005473" w:themeColor="accent3"/>
          <w:insideV w:val="single" w:sz="8" w:space="0" w:color="00547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AA9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F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F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73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F464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0F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17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17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17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17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54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9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E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E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5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FF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FF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8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8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2B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2B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33FFEC" w:themeColor="accent1" w:themeTint="99"/>
        <w:bottom w:val="single" w:sz="4" w:space="0" w:color="33FFEC" w:themeColor="accent1" w:themeTint="99"/>
        <w:insideH w:val="single" w:sz="4" w:space="0" w:color="33FFE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58F8C" w:themeColor="accent2" w:themeTint="99"/>
        <w:bottom w:val="single" w:sz="4" w:space="0" w:color="F58F8C" w:themeColor="accent2" w:themeTint="99"/>
        <w:insideH w:val="single" w:sz="4" w:space="0" w:color="F58F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12BEFF" w:themeColor="accent3" w:themeTint="99"/>
        <w:bottom w:val="single" w:sz="4" w:space="0" w:color="12BEFF" w:themeColor="accent3" w:themeTint="99"/>
        <w:insideH w:val="single" w:sz="4" w:space="0" w:color="12B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AA9B" w:themeColor="accent1"/>
        <w:left w:val="single" w:sz="4" w:space="0" w:color="00AA9B" w:themeColor="accent1"/>
        <w:bottom w:val="single" w:sz="4" w:space="0" w:color="00AA9B" w:themeColor="accent1"/>
        <w:right w:val="single" w:sz="4" w:space="0" w:color="00AA9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A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A9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A9B" w:themeColor="accent1"/>
          <w:right w:val="single" w:sz="4" w:space="0" w:color="00AA9B" w:themeColor="accent1"/>
        </w:tcBorders>
      </w:tcPr>
    </w:tblStylePr>
    <w:tblStylePr w:type="band1Horz">
      <w:tblPr/>
      <w:tcPr>
        <w:tcBorders>
          <w:top w:val="single" w:sz="4" w:space="0" w:color="00AA9B" w:themeColor="accent1"/>
          <w:bottom w:val="single" w:sz="4" w:space="0" w:color="00AA9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A9B" w:themeColor="accent1"/>
          <w:left w:val="nil"/>
        </w:tcBorders>
      </w:tcPr>
    </w:tblStylePr>
    <w:tblStylePr w:type="swCell">
      <w:tblPr/>
      <w:tcPr>
        <w:tcBorders>
          <w:top w:val="double" w:sz="4" w:space="0" w:color="00AA9B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F4641" w:themeColor="accent2"/>
        <w:left w:val="single" w:sz="4" w:space="0" w:color="EF4641" w:themeColor="accent2"/>
        <w:bottom w:val="single" w:sz="4" w:space="0" w:color="EF4641" w:themeColor="accent2"/>
        <w:right w:val="single" w:sz="4" w:space="0" w:color="EF464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4641" w:themeFill="accent2"/>
      </w:tcPr>
    </w:tblStylePr>
    <w:tblStylePr w:type="lastRow">
      <w:rPr>
        <w:b/>
        <w:bCs/>
      </w:rPr>
      <w:tblPr/>
      <w:tcPr>
        <w:tcBorders>
          <w:top w:val="double" w:sz="4" w:space="0" w:color="EF464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4641" w:themeColor="accent2"/>
          <w:right w:val="single" w:sz="4" w:space="0" w:color="EF4641" w:themeColor="accent2"/>
        </w:tcBorders>
      </w:tcPr>
    </w:tblStylePr>
    <w:tblStylePr w:type="band1Horz">
      <w:tblPr/>
      <w:tcPr>
        <w:tcBorders>
          <w:top w:val="single" w:sz="4" w:space="0" w:color="EF4641" w:themeColor="accent2"/>
          <w:bottom w:val="single" w:sz="4" w:space="0" w:color="EF464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4641" w:themeColor="accent2"/>
          <w:left w:val="nil"/>
        </w:tcBorders>
      </w:tcPr>
    </w:tblStylePr>
    <w:tblStylePr w:type="swCell">
      <w:tblPr/>
      <w:tcPr>
        <w:tcBorders>
          <w:top w:val="double" w:sz="4" w:space="0" w:color="EF464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5473" w:themeColor="accent3"/>
        <w:left w:val="single" w:sz="4" w:space="0" w:color="005473" w:themeColor="accent3"/>
        <w:bottom w:val="single" w:sz="4" w:space="0" w:color="005473" w:themeColor="accent3"/>
        <w:right w:val="single" w:sz="4" w:space="0" w:color="0054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473" w:themeFill="accent3"/>
      </w:tcPr>
    </w:tblStylePr>
    <w:tblStylePr w:type="lastRow">
      <w:rPr>
        <w:b/>
        <w:bCs/>
      </w:rPr>
      <w:tblPr/>
      <w:tcPr>
        <w:tcBorders>
          <w:top w:val="double" w:sz="4" w:space="0" w:color="0054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473" w:themeColor="accent3"/>
          <w:right w:val="single" w:sz="4" w:space="0" w:color="005473" w:themeColor="accent3"/>
        </w:tcBorders>
      </w:tcPr>
    </w:tblStylePr>
    <w:tblStylePr w:type="band1Horz">
      <w:tblPr/>
      <w:tcPr>
        <w:tcBorders>
          <w:top w:val="single" w:sz="4" w:space="0" w:color="005473" w:themeColor="accent3"/>
          <w:bottom w:val="single" w:sz="4" w:space="0" w:color="0054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473" w:themeColor="accent3"/>
          <w:left w:val="nil"/>
        </w:tcBorders>
      </w:tcPr>
    </w:tblStylePr>
    <w:tblStylePr w:type="swCell">
      <w:tblPr/>
      <w:tcPr>
        <w:tcBorders>
          <w:top w:val="double" w:sz="4" w:space="0" w:color="005473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33FFEC" w:themeColor="accent1" w:themeTint="99"/>
        <w:left w:val="single" w:sz="4" w:space="0" w:color="33FFEC" w:themeColor="accent1" w:themeTint="99"/>
        <w:bottom w:val="single" w:sz="4" w:space="0" w:color="33FFEC" w:themeColor="accent1" w:themeTint="99"/>
        <w:right w:val="single" w:sz="4" w:space="0" w:color="33FFEC" w:themeColor="accent1" w:themeTint="99"/>
        <w:insideH w:val="single" w:sz="4" w:space="0" w:color="33FFE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9B" w:themeColor="accent1"/>
          <w:left w:val="single" w:sz="4" w:space="0" w:color="00AA9B" w:themeColor="accent1"/>
          <w:bottom w:val="single" w:sz="4" w:space="0" w:color="00AA9B" w:themeColor="accent1"/>
          <w:right w:val="single" w:sz="4" w:space="0" w:color="00AA9B" w:themeColor="accent1"/>
          <w:insideH w:val="nil"/>
        </w:tcBorders>
        <w:shd w:val="clear" w:color="auto" w:fill="00AA9B" w:themeFill="accent1"/>
      </w:tcPr>
    </w:tblStylePr>
    <w:tblStylePr w:type="lastRow">
      <w:rPr>
        <w:b/>
        <w:bCs/>
      </w:rPr>
      <w:tblPr/>
      <w:tcPr>
        <w:tcBorders>
          <w:top w:val="double" w:sz="4" w:space="0" w:color="33FF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58F8C" w:themeColor="accent2" w:themeTint="99"/>
        <w:left w:val="single" w:sz="4" w:space="0" w:color="F58F8C" w:themeColor="accent2" w:themeTint="99"/>
        <w:bottom w:val="single" w:sz="4" w:space="0" w:color="F58F8C" w:themeColor="accent2" w:themeTint="99"/>
        <w:right w:val="single" w:sz="4" w:space="0" w:color="F58F8C" w:themeColor="accent2" w:themeTint="99"/>
        <w:insideH w:val="single" w:sz="4" w:space="0" w:color="F58F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41" w:themeColor="accent2"/>
          <w:left w:val="single" w:sz="4" w:space="0" w:color="EF4641" w:themeColor="accent2"/>
          <w:bottom w:val="single" w:sz="4" w:space="0" w:color="EF4641" w:themeColor="accent2"/>
          <w:right w:val="single" w:sz="4" w:space="0" w:color="EF4641" w:themeColor="accent2"/>
          <w:insideH w:val="nil"/>
        </w:tcBorders>
        <w:shd w:val="clear" w:color="auto" w:fill="EF4641" w:themeFill="accent2"/>
      </w:tcPr>
    </w:tblStylePr>
    <w:tblStylePr w:type="lastRow">
      <w:rPr>
        <w:b/>
        <w:bCs/>
      </w:rPr>
      <w:tblPr/>
      <w:tcPr>
        <w:tcBorders>
          <w:top w:val="double" w:sz="4" w:space="0" w:color="F58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12BEFF" w:themeColor="accent3" w:themeTint="99"/>
        <w:left w:val="single" w:sz="4" w:space="0" w:color="12BEFF" w:themeColor="accent3" w:themeTint="99"/>
        <w:bottom w:val="single" w:sz="4" w:space="0" w:color="12BEFF" w:themeColor="accent3" w:themeTint="99"/>
        <w:right w:val="single" w:sz="4" w:space="0" w:color="12BEFF" w:themeColor="accent3" w:themeTint="99"/>
        <w:insideH w:val="single" w:sz="4" w:space="0" w:color="12B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73" w:themeColor="accent3"/>
          <w:left w:val="single" w:sz="4" w:space="0" w:color="005473" w:themeColor="accent3"/>
          <w:bottom w:val="single" w:sz="4" w:space="0" w:color="005473" w:themeColor="accent3"/>
          <w:right w:val="single" w:sz="4" w:space="0" w:color="005473" w:themeColor="accent3"/>
          <w:insideH w:val="nil"/>
        </w:tcBorders>
        <w:shd w:val="clear" w:color="auto" w:fill="005473" w:themeFill="accent3"/>
      </w:tcPr>
    </w:tblStylePr>
    <w:tblStylePr w:type="lastRow">
      <w:rPr>
        <w:b/>
        <w:bCs/>
      </w:rPr>
      <w:tblPr/>
      <w:tcPr>
        <w:tcBorders>
          <w:top w:val="double" w:sz="4" w:space="0" w:color="12B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AA9B" w:themeColor="accent1"/>
        <w:left w:val="single" w:sz="24" w:space="0" w:color="00AA9B" w:themeColor="accent1"/>
        <w:bottom w:val="single" w:sz="24" w:space="0" w:color="00AA9B" w:themeColor="accent1"/>
        <w:right w:val="single" w:sz="24" w:space="0" w:color="00AA9B" w:themeColor="accent1"/>
      </w:tblBorders>
    </w:tblPr>
    <w:tcPr>
      <w:shd w:val="clear" w:color="auto" w:fill="00AA9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F4641" w:themeColor="accent2"/>
        <w:left w:val="single" w:sz="24" w:space="0" w:color="EF4641" w:themeColor="accent2"/>
        <w:bottom w:val="single" w:sz="24" w:space="0" w:color="EF4641" w:themeColor="accent2"/>
        <w:right w:val="single" w:sz="24" w:space="0" w:color="EF4641" w:themeColor="accent2"/>
      </w:tblBorders>
    </w:tblPr>
    <w:tcPr>
      <w:shd w:val="clear" w:color="auto" w:fill="EF464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5473" w:themeColor="accent3"/>
        <w:left w:val="single" w:sz="24" w:space="0" w:color="005473" w:themeColor="accent3"/>
        <w:bottom w:val="single" w:sz="24" w:space="0" w:color="005473" w:themeColor="accent3"/>
        <w:right w:val="single" w:sz="24" w:space="0" w:color="005473" w:themeColor="accent3"/>
      </w:tblBorders>
    </w:tblPr>
    <w:tcPr>
      <w:shd w:val="clear" w:color="auto" w:fill="0054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007F73" w:themeColor="accent1" w:themeShade="BF"/>
    </w:rPr>
    <w:tblPr>
      <w:tblStyleRowBandSize w:val="1"/>
      <w:tblStyleColBandSize w:val="1"/>
      <w:tblBorders>
        <w:top w:val="single" w:sz="4" w:space="0" w:color="00AA9B" w:themeColor="accent1"/>
        <w:bottom w:val="single" w:sz="4" w:space="0" w:color="00AA9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A9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A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D11711" w:themeColor="accent2" w:themeShade="BF"/>
    </w:rPr>
    <w:tblPr>
      <w:tblStyleRowBandSize w:val="1"/>
      <w:tblStyleColBandSize w:val="1"/>
      <w:tblBorders>
        <w:top w:val="single" w:sz="4" w:space="0" w:color="EF4641" w:themeColor="accent2"/>
        <w:bottom w:val="single" w:sz="4" w:space="0" w:color="EF464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F464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F464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003E56" w:themeColor="accent3" w:themeShade="BF"/>
    </w:rPr>
    <w:tblPr>
      <w:tblStyleRowBandSize w:val="1"/>
      <w:tblStyleColBandSize w:val="1"/>
      <w:tblBorders>
        <w:top w:val="single" w:sz="4" w:space="0" w:color="005473" w:themeColor="accent3"/>
        <w:bottom w:val="single" w:sz="4" w:space="0" w:color="0054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54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007F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A9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A9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A9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A9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D117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464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464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464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464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003E5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4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4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4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4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77FFF2" w:themeColor="accent1" w:themeTint="66"/>
        <w:left w:val="single" w:sz="4" w:space="0" w:color="77FFF2" w:themeColor="accent1" w:themeTint="66"/>
        <w:bottom w:val="single" w:sz="4" w:space="0" w:color="77FFF2" w:themeColor="accent1" w:themeTint="66"/>
        <w:right w:val="single" w:sz="4" w:space="0" w:color="77FFF2" w:themeColor="accent1" w:themeTint="66"/>
        <w:insideH w:val="single" w:sz="4" w:space="0" w:color="77FFF2" w:themeColor="accent1" w:themeTint="66"/>
        <w:insideV w:val="single" w:sz="4" w:space="0" w:color="77FF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FF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FF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8B4B2" w:themeColor="accent2" w:themeTint="66"/>
        <w:left w:val="single" w:sz="4" w:space="0" w:color="F8B4B2" w:themeColor="accent2" w:themeTint="66"/>
        <w:bottom w:val="single" w:sz="4" w:space="0" w:color="F8B4B2" w:themeColor="accent2" w:themeTint="66"/>
        <w:right w:val="single" w:sz="4" w:space="0" w:color="F8B4B2" w:themeColor="accent2" w:themeTint="66"/>
        <w:insideH w:val="single" w:sz="4" w:space="0" w:color="F8B4B2" w:themeColor="accent2" w:themeTint="66"/>
        <w:insideV w:val="single" w:sz="4" w:space="0" w:color="F8B4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8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61D4FF" w:themeColor="accent3" w:themeTint="66"/>
        <w:left w:val="single" w:sz="4" w:space="0" w:color="61D4FF" w:themeColor="accent3" w:themeTint="66"/>
        <w:bottom w:val="single" w:sz="4" w:space="0" w:color="61D4FF" w:themeColor="accent3" w:themeTint="66"/>
        <w:right w:val="single" w:sz="4" w:space="0" w:color="61D4FF" w:themeColor="accent3" w:themeTint="66"/>
        <w:insideH w:val="single" w:sz="4" w:space="0" w:color="61D4FF" w:themeColor="accent3" w:themeTint="66"/>
        <w:insideV w:val="single" w:sz="4" w:space="0" w:color="61D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12B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2B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33FFEC" w:themeColor="accent1" w:themeTint="99"/>
        <w:bottom w:val="single" w:sz="2" w:space="0" w:color="33FFEC" w:themeColor="accent1" w:themeTint="99"/>
        <w:insideH w:val="single" w:sz="2" w:space="0" w:color="33FFEC" w:themeColor="accent1" w:themeTint="99"/>
        <w:insideV w:val="single" w:sz="2" w:space="0" w:color="33FFE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E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E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58F8C" w:themeColor="accent2" w:themeTint="99"/>
        <w:bottom w:val="single" w:sz="2" w:space="0" w:color="F58F8C" w:themeColor="accent2" w:themeTint="99"/>
        <w:insideH w:val="single" w:sz="2" w:space="0" w:color="F58F8C" w:themeColor="accent2" w:themeTint="99"/>
        <w:insideV w:val="single" w:sz="2" w:space="0" w:color="F58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8F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8F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12BEFF" w:themeColor="accent3" w:themeTint="99"/>
        <w:bottom w:val="single" w:sz="2" w:space="0" w:color="12BEFF" w:themeColor="accent3" w:themeTint="99"/>
        <w:insideH w:val="single" w:sz="2" w:space="0" w:color="12BEFF" w:themeColor="accent3" w:themeTint="99"/>
        <w:insideV w:val="single" w:sz="2" w:space="0" w:color="12B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2B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2B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33FFEC" w:themeColor="accent1" w:themeTint="99"/>
        <w:left w:val="single" w:sz="4" w:space="0" w:color="33FFEC" w:themeColor="accent1" w:themeTint="99"/>
        <w:bottom w:val="single" w:sz="4" w:space="0" w:color="33FFEC" w:themeColor="accent1" w:themeTint="99"/>
        <w:right w:val="single" w:sz="4" w:space="0" w:color="33FFEC" w:themeColor="accent1" w:themeTint="99"/>
        <w:insideH w:val="single" w:sz="4" w:space="0" w:color="33FFEC" w:themeColor="accent1" w:themeTint="99"/>
        <w:insideV w:val="single" w:sz="4" w:space="0" w:color="33FFE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  <w:tblStylePr w:type="neCell">
      <w:tblPr/>
      <w:tcPr>
        <w:tcBorders>
          <w:bottom w:val="single" w:sz="4" w:space="0" w:color="33FFEC" w:themeColor="accent1" w:themeTint="99"/>
        </w:tcBorders>
      </w:tcPr>
    </w:tblStylePr>
    <w:tblStylePr w:type="nwCell">
      <w:tblPr/>
      <w:tcPr>
        <w:tcBorders>
          <w:bottom w:val="single" w:sz="4" w:space="0" w:color="33FFEC" w:themeColor="accent1" w:themeTint="99"/>
        </w:tcBorders>
      </w:tcPr>
    </w:tblStylePr>
    <w:tblStylePr w:type="seCell">
      <w:tblPr/>
      <w:tcPr>
        <w:tcBorders>
          <w:top w:val="single" w:sz="4" w:space="0" w:color="33FFEC" w:themeColor="accent1" w:themeTint="99"/>
        </w:tcBorders>
      </w:tcPr>
    </w:tblStylePr>
    <w:tblStylePr w:type="swCell">
      <w:tblPr/>
      <w:tcPr>
        <w:tcBorders>
          <w:top w:val="single" w:sz="4" w:space="0" w:color="33FFEC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58F8C" w:themeColor="accent2" w:themeTint="99"/>
        <w:left w:val="single" w:sz="4" w:space="0" w:color="F58F8C" w:themeColor="accent2" w:themeTint="99"/>
        <w:bottom w:val="single" w:sz="4" w:space="0" w:color="F58F8C" w:themeColor="accent2" w:themeTint="99"/>
        <w:right w:val="single" w:sz="4" w:space="0" w:color="F58F8C" w:themeColor="accent2" w:themeTint="99"/>
        <w:insideH w:val="single" w:sz="4" w:space="0" w:color="F58F8C" w:themeColor="accent2" w:themeTint="99"/>
        <w:insideV w:val="single" w:sz="4" w:space="0" w:color="F58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  <w:tblStylePr w:type="neCell">
      <w:tblPr/>
      <w:tcPr>
        <w:tcBorders>
          <w:bottom w:val="single" w:sz="4" w:space="0" w:color="F58F8C" w:themeColor="accent2" w:themeTint="99"/>
        </w:tcBorders>
      </w:tcPr>
    </w:tblStylePr>
    <w:tblStylePr w:type="nwCell">
      <w:tblPr/>
      <w:tcPr>
        <w:tcBorders>
          <w:bottom w:val="single" w:sz="4" w:space="0" w:color="F58F8C" w:themeColor="accent2" w:themeTint="99"/>
        </w:tcBorders>
      </w:tcPr>
    </w:tblStylePr>
    <w:tblStylePr w:type="seCell">
      <w:tblPr/>
      <w:tcPr>
        <w:tcBorders>
          <w:top w:val="single" w:sz="4" w:space="0" w:color="F58F8C" w:themeColor="accent2" w:themeTint="99"/>
        </w:tcBorders>
      </w:tcPr>
    </w:tblStylePr>
    <w:tblStylePr w:type="swCell">
      <w:tblPr/>
      <w:tcPr>
        <w:tcBorders>
          <w:top w:val="single" w:sz="4" w:space="0" w:color="F58F8C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12BEFF" w:themeColor="accent3" w:themeTint="99"/>
        <w:left w:val="single" w:sz="4" w:space="0" w:color="12BEFF" w:themeColor="accent3" w:themeTint="99"/>
        <w:bottom w:val="single" w:sz="4" w:space="0" w:color="12BEFF" w:themeColor="accent3" w:themeTint="99"/>
        <w:right w:val="single" w:sz="4" w:space="0" w:color="12BEFF" w:themeColor="accent3" w:themeTint="99"/>
        <w:insideH w:val="single" w:sz="4" w:space="0" w:color="12BEFF" w:themeColor="accent3" w:themeTint="99"/>
        <w:insideV w:val="single" w:sz="4" w:space="0" w:color="12B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  <w:tblStylePr w:type="neCell">
      <w:tblPr/>
      <w:tcPr>
        <w:tcBorders>
          <w:bottom w:val="single" w:sz="4" w:space="0" w:color="12BEFF" w:themeColor="accent3" w:themeTint="99"/>
        </w:tcBorders>
      </w:tcPr>
    </w:tblStylePr>
    <w:tblStylePr w:type="nwCell">
      <w:tblPr/>
      <w:tcPr>
        <w:tcBorders>
          <w:bottom w:val="single" w:sz="4" w:space="0" w:color="12BEFF" w:themeColor="accent3" w:themeTint="99"/>
        </w:tcBorders>
      </w:tcPr>
    </w:tblStylePr>
    <w:tblStylePr w:type="seCell">
      <w:tblPr/>
      <w:tcPr>
        <w:tcBorders>
          <w:top w:val="single" w:sz="4" w:space="0" w:color="12BEFF" w:themeColor="accent3" w:themeTint="99"/>
        </w:tcBorders>
      </w:tcPr>
    </w:tblStylePr>
    <w:tblStylePr w:type="swCell">
      <w:tblPr/>
      <w:tcPr>
        <w:tcBorders>
          <w:top w:val="single" w:sz="4" w:space="0" w:color="12BE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33FFEC" w:themeColor="accent1" w:themeTint="99"/>
        <w:left w:val="single" w:sz="4" w:space="0" w:color="33FFEC" w:themeColor="accent1" w:themeTint="99"/>
        <w:bottom w:val="single" w:sz="4" w:space="0" w:color="33FFEC" w:themeColor="accent1" w:themeTint="99"/>
        <w:right w:val="single" w:sz="4" w:space="0" w:color="33FFEC" w:themeColor="accent1" w:themeTint="99"/>
        <w:insideH w:val="single" w:sz="4" w:space="0" w:color="33FFEC" w:themeColor="accent1" w:themeTint="99"/>
        <w:insideV w:val="single" w:sz="4" w:space="0" w:color="33FFE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9B" w:themeColor="accent1"/>
          <w:left w:val="single" w:sz="4" w:space="0" w:color="00AA9B" w:themeColor="accent1"/>
          <w:bottom w:val="single" w:sz="4" w:space="0" w:color="00AA9B" w:themeColor="accent1"/>
          <w:right w:val="single" w:sz="4" w:space="0" w:color="00AA9B" w:themeColor="accent1"/>
          <w:insideH w:val="nil"/>
          <w:insideV w:val="nil"/>
        </w:tcBorders>
        <w:shd w:val="clear" w:color="auto" w:fill="00AA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A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58F8C" w:themeColor="accent2" w:themeTint="99"/>
        <w:left w:val="single" w:sz="4" w:space="0" w:color="F58F8C" w:themeColor="accent2" w:themeTint="99"/>
        <w:bottom w:val="single" w:sz="4" w:space="0" w:color="F58F8C" w:themeColor="accent2" w:themeTint="99"/>
        <w:right w:val="single" w:sz="4" w:space="0" w:color="F58F8C" w:themeColor="accent2" w:themeTint="99"/>
        <w:insideH w:val="single" w:sz="4" w:space="0" w:color="F58F8C" w:themeColor="accent2" w:themeTint="99"/>
        <w:insideV w:val="single" w:sz="4" w:space="0" w:color="F58F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41" w:themeColor="accent2"/>
          <w:left w:val="single" w:sz="4" w:space="0" w:color="EF4641" w:themeColor="accent2"/>
          <w:bottom w:val="single" w:sz="4" w:space="0" w:color="EF4641" w:themeColor="accent2"/>
          <w:right w:val="single" w:sz="4" w:space="0" w:color="EF4641" w:themeColor="accent2"/>
          <w:insideH w:val="nil"/>
          <w:insideV w:val="nil"/>
        </w:tcBorders>
        <w:shd w:val="clear" w:color="auto" w:fill="EF4641" w:themeFill="accent2"/>
      </w:tcPr>
    </w:tblStylePr>
    <w:tblStylePr w:type="lastRow">
      <w:rPr>
        <w:b/>
        <w:bCs/>
      </w:rPr>
      <w:tblPr/>
      <w:tcPr>
        <w:tcBorders>
          <w:top w:val="double" w:sz="4" w:space="0" w:color="EF464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12BEFF" w:themeColor="accent3" w:themeTint="99"/>
        <w:left w:val="single" w:sz="4" w:space="0" w:color="12BEFF" w:themeColor="accent3" w:themeTint="99"/>
        <w:bottom w:val="single" w:sz="4" w:space="0" w:color="12BEFF" w:themeColor="accent3" w:themeTint="99"/>
        <w:right w:val="single" w:sz="4" w:space="0" w:color="12BEFF" w:themeColor="accent3" w:themeTint="99"/>
        <w:insideH w:val="single" w:sz="4" w:space="0" w:color="12BEFF" w:themeColor="accent3" w:themeTint="99"/>
        <w:insideV w:val="single" w:sz="4" w:space="0" w:color="12B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73" w:themeColor="accent3"/>
          <w:left w:val="single" w:sz="4" w:space="0" w:color="005473" w:themeColor="accent3"/>
          <w:bottom w:val="single" w:sz="4" w:space="0" w:color="005473" w:themeColor="accent3"/>
          <w:right w:val="single" w:sz="4" w:space="0" w:color="005473" w:themeColor="accent3"/>
          <w:insideH w:val="nil"/>
          <w:insideV w:val="nil"/>
        </w:tcBorders>
        <w:shd w:val="clear" w:color="auto" w:fill="005473" w:themeFill="accent3"/>
      </w:tcPr>
    </w:tblStylePr>
    <w:tblStylePr w:type="lastRow">
      <w:rPr>
        <w:b/>
        <w:bCs/>
      </w:rPr>
      <w:tblPr/>
      <w:tcPr>
        <w:tcBorders>
          <w:top w:val="double" w:sz="4" w:space="0" w:color="0054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F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A9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A9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A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A9B" w:themeFill="accent1"/>
      </w:tcPr>
    </w:tblStylePr>
    <w:tblStylePr w:type="band1Vert">
      <w:tblPr/>
      <w:tcPr>
        <w:shd w:val="clear" w:color="auto" w:fill="77FFF2" w:themeFill="accent1" w:themeFillTint="66"/>
      </w:tcPr>
    </w:tblStylePr>
    <w:tblStylePr w:type="band1Horz">
      <w:tblPr/>
      <w:tcPr>
        <w:shd w:val="clear" w:color="auto" w:fill="77FFF2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9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64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64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464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4641" w:themeFill="accent2"/>
      </w:tcPr>
    </w:tblStylePr>
    <w:tblStylePr w:type="band1Vert">
      <w:tblPr/>
      <w:tcPr>
        <w:shd w:val="clear" w:color="auto" w:fill="F8B4B2" w:themeFill="accent2" w:themeFillTint="66"/>
      </w:tcPr>
    </w:tblStylePr>
    <w:tblStylePr w:type="band1Horz">
      <w:tblPr/>
      <w:tcPr>
        <w:shd w:val="clear" w:color="auto" w:fill="F8B4B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E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73" w:themeFill="accent3"/>
      </w:tcPr>
    </w:tblStylePr>
    <w:tblStylePr w:type="band1Vert">
      <w:tblPr/>
      <w:tcPr>
        <w:shd w:val="clear" w:color="auto" w:fill="61D4FF" w:themeFill="accent3" w:themeFillTint="66"/>
      </w:tcPr>
    </w:tblStylePr>
    <w:tblStylePr w:type="band1Horz">
      <w:tblPr/>
      <w:tcPr>
        <w:shd w:val="clear" w:color="auto" w:fill="61D4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007F73" w:themeColor="accent1" w:themeShade="BF"/>
    </w:rPr>
    <w:tblPr>
      <w:tblStyleRowBandSize w:val="1"/>
      <w:tblStyleColBandSize w:val="1"/>
      <w:tblBorders>
        <w:top w:val="single" w:sz="4" w:space="0" w:color="33FFEC" w:themeColor="accent1" w:themeTint="99"/>
        <w:left w:val="single" w:sz="4" w:space="0" w:color="33FFEC" w:themeColor="accent1" w:themeTint="99"/>
        <w:bottom w:val="single" w:sz="4" w:space="0" w:color="33FFEC" w:themeColor="accent1" w:themeTint="99"/>
        <w:right w:val="single" w:sz="4" w:space="0" w:color="33FFEC" w:themeColor="accent1" w:themeTint="99"/>
        <w:insideH w:val="single" w:sz="4" w:space="0" w:color="33FFEC" w:themeColor="accent1" w:themeTint="99"/>
        <w:insideV w:val="single" w:sz="4" w:space="0" w:color="33FFE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FFE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FFE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D11711" w:themeColor="accent2" w:themeShade="BF"/>
    </w:rPr>
    <w:tblPr>
      <w:tblStyleRowBandSize w:val="1"/>
      <w:tblStyleColBandSize w:val="1"/>
      <w:tblBorders>
        <w:top w:val="single" w:sz="4" w:space="0" w:color="F58F8C" w:themeColor="accent2" w:themeTint="99"/>
        <w:left w:val="single" w:sz="4" w:space="0" w:color="F58F8C" w:themeColor="accent2" w:themeTint="99"/>
        <w:bottom w:val="single" w:sz="4" w:space="0" w:color="F58F8C" w:themeColor="accent2" w:themeTint="99"/>
        <w:right w:val="single" w:sz="4" w:space="0" w:color="F58F8C" w:themeColor="accent2" w:themeTint="99"/>
        <w:insideH w:val="single" w:sz="4" w:space="0" w:color="F58F8C" w:themeColor="accent2" w:themeTint="99"/>
        <w:insideV w:val="single" w:sz="4" w:space="0" w:color="F58F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8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8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003E56" w:themeColor="accent3" w:themeShade="BF"/>
    </w:rPr>
    <w:tblPr>
      <w:tblStyleRowBandSize w:val="1"/>
      <w:tblStyleColBandSize w:val="1"/>
      <w:tblBorders>
        <w:top w:val="single" w:sz="4" w:space="0" w:color="12BEFF" w:themeColor="accent3" w:themeTint="99"/>
        <w:left w:val="single" w:sz="4" w:space="0" w:color="12BEFF" w:themeColor="accent3" w:themeTint="99"/>
        <w:bottom w:val="single" w:sz="4" w:space="0" w:color="12BEFF" w:themeColor="accent3" w:themeTint="99"/>
        <w:right w:val="single" w:sz="4" w:space="0" w:color="12BEFF" w:themeColor="accent3" w:themeTint="99"/>
        <w:insideH w:val="single" w:sz="4" w:space="0" w:color="12BEFF" w:themeColor="accent3" w:themeTint="99"/>
        <w:insideV w:val="single" w:sz="4" w:space="0" w:color="12B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12B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2B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007F73" w:themeColor="accent1" w:themeShade="BF"/>
    </w:rPr>
    <w:tblPr>
      <w:tblStyleRowBandSize w:val="1"/>
      <w:tblStyleColBandSize w:val="1"/>
      <w:tblBorders>
        <w:top w:val="single" w:sz="4" w:space="0" w:color="33FFEC" w:themeColor="accent1" w:themeTint="99"/>
        <w:left w:val="single" w:sz="4" w:space="0" w:color="33FFEC" w:themeColor="accent1" w:themeTint="99"/>
        <w:bottom w:val="single" w:sz="4" w:space="0" w:color="33FFEC" w:themeColor="accent1" w:themeTint="99"/>
        <w:right w:val="single" w:sz="4" w:space="0" w:color="33FFEC" w:themeColor="accent1" w:themeTint="99"/>
        <w:insideH w:val="single" w:sz="4" w:space="0" w:color="33FFEC" w:themeColor="accent1" w:themeTint="99"/>
        <w:insideV w:val="single" w:sz="4" w:space="0" w:color="33FFE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FF8" w:themeFill="accent1" w:themeFillTint="33"/>
      </w:tcPr>
    </w:tblStylePr>
    <w:tblStylePr w:type="band1Horz">
      <w:tblPr/>
      <w:tcPr>
        <w:shd w:val="clear" w:color="auto" w:fill="BBFFF8" w:themeFill="accent1" w:themeFillTint="33"/>
      </w:tcPr>
    </w:tblStylePr>
    <w:tblStylePr w:type="neCell">
      <w:tblPr/>
      <w:tcPr>
        <w:tcBorders>
          <w:bottom w:val="single" w:sz="4" w:space="0" w:color="33FFEC" w:themeColor="accent1" w:themeTint="99"/>
        </w:tcBorders>
      </w:tcPr>
    </w:tblStylePr>
    <w:tblStylePr w:type="nwCell">
      <w:tblPr/>
      <w:tcPr>
        <w:tcBorders>
          <w:bottom w:val="single" w:sz="4" w:space="0" w:color="33FFEC" w:themeColor="accent1" w:themeTint="99"/>
        </w:tcBorders>
      </w:tcPr>
    </w:tblStylePr>
    <w:tblStylePr w:type="seCell">
      <w:tblPr/>
      <w:tcPr>
        <w:tcBorders>
          <w:top w:val="single" w:sz="4" w:space="0" w:color="33FFEC" w:themeColor="accent1" w:themeTint="99"/>
        </w:tcBorders>
      </w:tcPr>
    </w:tblStylePr>
    <w:tblStylePr w:type="swCell">
      <w:tblPr/>
      <w:tcPr>
        <w:tcBorders>
          <w:top w:val="single" w:sz="4" w:space="0" w:color="33FFEC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D11711" w:themeColor="accent2" w:themeShade="BF"/>
    </w:rPr>
    <w:tblPr>
      <w:tblStyleRowBandSize w:val="1"/>
      <w:tblStyleColBandSize w:val="1"/>
      <w:tblBorders>
        <w:top w:val="single" w:sz="4" w:space="0" w:color="F58F8C" w:themeColor="accent2" w:themeTint="99"/>
        <w:left w:val="single" w:sz="4" w:space="0" w:color="F58F8C" w:themeColor="accent2" w:themeTint="99"/>
        <w:bottom w:val="single" w:sz="4" w:space="0" w:color="F58F8C" w:themeColor="accent2" w:themeTint="99"/>
        <w:right w:val="single" w:sz="4" w:space="0" w:color="F58F8C" w:themeColor="accent2" w:themeTint="99"/>
        <w:insideH w:val="single" w:sz="4" w:space="0" w:color="F58F8C" w:themeColor="accent2" w:themeTint="99"/>
        <w:insideV w:val="single" w:sz="4" w:space="0" w:color="F58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9D8" w:themeFill="accent2" w:themeFillTint="33"/>
      </w:tcPr>
    </w:tblStylePr>
    <w:tblStylePr w:type="band1Horz">
      <w:tblPr/>
      <w:tcPr>
        <w:shd w:val="clear" w:color="auto" w:fill="FBD9D8" w:themeFill="accent2" w:themeFillTint="33"/>
      </w:tcPr>
    </w:tblStylePr>
    <w:tblStylePr w:type="neCell">
      <w:tblPr/>
      <w:tcPr>
        <w:tcBorders>
          <w:bottom w:val="single" w:sz="4" w:space="0" w:color="F58F8C" w:themeColor="accent2" w:themeTint="99"/>
        </w:tcBorders>
      </w:tcPr>
    </w:tblStylePr>
    <w:tblStylePr w:type="nwCell">
      <w:tblPr/>
      <w:tcPr>
        <w:tcBorders>
          <w:bottom w:val="single" w:sz="4" w:space="0" w:color="F58F8C" w:themeColor="accent2" w:themeTint="99"/>
        </w:tcBorders>
      </w:tcPr>
    </w:tblStylePr>
    <w:tblStylePr w:type="seCell">
      <w:tblPr/>
      <w:tcPr>
        <w:tcBorders>
          <w:top w:val="single" w:sz="4" w:space="0" w:color="F58F8C" w:themeColor="accent2" w:themeTint="99"/>
        </w:tcBorders>
      </w:tcPr>
    </w:tblStylePr>
    <w:tblStylePr w:type="swCell">
      <w:tblPr/>
      <w:tcPr>
        <w:tcBorders>
          <w:top w:val="single" w:sz="4" w:space="0" w:color="F58F8C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003E56" w:themeColor="accent3" w:themeShade="BF"/>
    </w:rPr>
    <w:tblPr>
      <w:tblStyleRowBandSize w:val="1"/>
      <w:tblStyleColBandSize w:val="1"/>
      <w:tblBorders>
        <w:top w:val="single" w:sz="4" w:space="0" w:color="12BEFF" w:themeColor="accent3" w:themeTint="99"/>
        <w:left w:val="single" w:sz="4" w:space="0" w:color="12BEFF" w:themeColor="accent3" w:themeTint="99"/>
        <w:bottom w:val="single" w:sz="4" w:space="0" w:color="12BEFF" w:themeColor="accent3" w:themeTint="99"/>
        <w:right w:val="single" w:sz="4" w:space="0" w:color="12BEFF" w:themeColor="accent3" w:themeTint="99"/>
        <w:insideH w:val="single" w:sz="4" w:space="0" w:color="12BEFF" w:themeColor="accent3" w:themeTint="99"/>
        <w:insideV w:val="single" w:sz="4" w:space="0" w:color="12B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E9FF" w:themeFill="accent3" w:themeFillTint="33"/>
      </w:tcPr>
    </w:tblStylePr>
    <w:tblStylePr w:type="band1Horz">
      <w:tblPr/>
      <w:tcPr>
        <w:shd w:val="clear" w:color="auto" w:fill="B0E9FF" w:themeFill="accent3" w:themeFillTint="33"/>
      </w:tcPr>
    </w:tblStylePr>
    <w:tblStylePr w:type="neCell">
      <w:tblPr/>
      <w:tcPr>
        <w:tcBorders>
          <w:bottom w:val="single" w:sz="4" w:space="0" w:color="12BEFF" w:themeColor="accent3" w:themeTint="99"/>
        </w:tcBorders>
      </w:tcPr>
    </w:tblStylePr>
    <w:tblStylePr w:type="nwCell">
      <w:tblPr/>
      <w:tcPr>
        <w:tcBorders>
          <w:bottom w:val="single" w:sz="4" w:space="0" w:color="12BEFF" w:themeColor="accent3" w:themeTint="99"/>
        </w:tcBorders>
      </w:tcPr>
    </w:tblStylePr>
    <w:tblStylePr w:type="seCell">
      <w:tblPr/>
      <w:tcPr>
        <w:tcBorders>
          <w:top w:val="single" w:sz="4" w:space="0" w:color="12BEFF" w:themeColor="accent3" w:themeTint="99"/>
        </w:tcBorders>
      </w:tcPr>
    </w:tblStylePr>
    <w:tblStylePr w:type="swCell">
      <w:tblPr/>
      <w:tcPr>
        <w:tcBorders>
          <w:top w:val="single" w:sz="4" w:space="0" w:color="12BE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customStyle="1" w:styleId="Listlevel1">
    <w:name w:val="List level 1"/>
    <w:basedOn w:val="Normal"/>
    <w:qFormat/>
    <w:rsid w:val="000F695C"/>
    <w:pPr>
      <w:numPr>
        <w:numId w:val="30"/>
      </w:numPr>
      <w:spacing w:after="120"/>
      <w:ind w:left="227" w:hanging="227"/>
    </w:pPr>
  </w:style>
  <w:style w:type="paragraph" w:customStyle="1" w:styleId="Listlevel2">
    <w:name w:val="List level 2"/>
    <w:basedOn w:val="Listlevel1"/>
    <w:qFormat/>
    <w:rsid w:val="000F695C"/>
    <w:pPr>
      <w:ind w:left="454"/>
    </w:pPr>
    <w:rPr>
      <w:color w:val="00AA9B" w:themeColor="accent1"/>
    </w:rPr>
  </w:style>
  <w:style w:type="paragraph" w:customStyle="1" w:styleId="Listlevel3">
    <w:name w:val="List level 3"/>
    <w:basedOn w:val="Listlevel1"/>
    <w:qFormat/>
    <w:rsid w:val="009325DA"/>
    <w:pPr>
      <w:ind w:left="681"/>
    </w:pPr>
    <w:rPr>
      <w:sz w:val="14"/>
    </w:rPr>
  </w:style>
  <w:style w:type="paragraph" w:customStyle="1" w:styleId="Listlevel4">
    <w:name w:val="List level 4"/>
    <w:basedOn w:val="Listlevel3"/>
    <w:qFormat/>
    <w:rsid w:val="009325DA"/>
    <w:pPr>
      <w:ind w:left="907"/>
    </w:pPr>
    <w:rPr>
      <w:color w:val="00AA9B" w:themeColor="accent1"/>
    </w:rPr>
  </w:style>
  <w:style w:type="paragraph" w:customStyle="1" w:styleId="Normaltextbold">
    <w:name w:val="Normal text bold"/>
    <w:basedOn w:val="Normal"/>
    <w:qFormat/>
    <w:rsid w:val="004D67C9"/>
    <w:rPr>
      <w:b/>
      <w:color w:val="EF4641" w:themeColor="accent2"/>
    </w:rPr>
  </w:style>
  <w:style w:type="paragraph" w:customStyle="1" w:styleId="Paragraphtitle">
    <w:name w:val="Paragraph title"/>
    <w:basedOn w:val="Normal"/>
    <w:qFormat/>
    <w:rsid w:val="00293D76"/>
    <w:pPr>
      <w:spacing w:before="300"/>
    </w:pPr>
    <w:rPr>
      <w:b/>
      <w:sz w:val="24"/>
    </w:rPr>
  </w:style>
  <w:style w:type="paragraph" w:customStyle="1" w:styleId="Texttablewhitebold">
    <w:name w:val="Text table white bold"/>
    <w:basedOn w:val="Normal"/>
    <w:qFormat/>
    <w:rsid w:val="00493B6C"/>
    <w:pPr>
      <w:spacing w:after="0"/>
    </w:pPr>
    <w:rPr>
      <w:b/>
      <w:color w:val="FFFFFF" w:themeColor="background1"/>
      <w:sz w:val="30"/>
      <w:lang w:val="en-US"/>
    </w:rPr>
  </w:style>
  <w:style w:type="paragraph" w:customStyle="1" w:styleId="Texttable">
    <w:name w:val="Text table"/>
    <w:basedOn w:val="Normal"/>
    <w:qFormat/>
    <w:rsid w:val="00A937F9"/>
    <w:pPr>
      <w:spacing w:after="0"/>
    </w:pPr>
    <w:rPr>
      <w:lang w:val="en-US"/>
    </w:rPr>
  </w:style>
  <w:style w:type="paragraph" w:customStyle="1" w:styleId="Texttablewithlist">
    <w:name w:val="Text table with list"/>
    <w:basedOn w:val="Texttable"/>
    <w:qFormat/>
    <w:rsid w:val="00A937F9"/>
    <w:pPr>
      <w:numPr>
        <w:numId w:val="37"/>
      </w:numPr>
    </w:pPr>
  </w:style>
  <w:style w:type="paragraph" w:styleId="En-tte">
    <w:name w:val="header"/>
    <w:basedOn w:val="Normal"/>
    <w:link w:val="En-tteCar"/>
    <w:uiPriority w:val="99"/>
    <w:unhideWhenUsed/>
    <w:rsid w:val="00CA343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A343D"/>
    <w:rPr>
      <w:rFonts w:cs="Calibri"/>
      <w:color w:val="222C4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fr-FR%7b549C78B9-8D96-4060-98E8-3F00B52041D9%7d\%7b26C36D84-4D65-432E-8B4E-088067CEBB2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INETUM">
      <a:dk1>
        <a:sysClr val="windowText" lastClr="000000"/>
      </a:dk1>
      <a:lt1>
        <a:sysClr val="window" lastClr="FFFFFF"/>
      </a:lt1>
      <a:dk2>
        <a:srgbClr val="222C4A"/>
      </a:dk2>
      <a:lt2>
        <a:srgbClr val="EDEDED"/>
      </a:lt2>
      <a:accent1>
        <a:srgbClr val="00AA9B"/>
      </a:accent1>
      <a:accent2>
        <a:srgbClr val="EF4641"/>
      </a:accent2>
      <a:accent3>
        <a:srgbClr val="005473"/>
      </a:accent3>
      <a:accent4>
        <a:srgbClr val="8064A2"/>
      </a:accent4>
      <a:accent5>
        <a:srgbClr val="4BACC6"/>
      </a:accent5>
      <a:accent6>
        <a:srgbClr val="F79646"/>
      </a:accent6>
      <a:hlink>
        <a:srgbClr val="EF4641"/>
      </a:hlink>
      <a:folHlink>
        <a:srgbClr val="EF4641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15144fad3be442bbc7e2b0f26e59a5e xmlns="7182cb77-b31f-4111-831b-cda4b6a47247">
      <Terms xmlns="http://schemas.microsoft.com/office/infopath/2007/PartnerControls"/>
    </p15144fad3be442bbc7e2b0f26e59a5e>
    <TaxCatchAll xmlns="d65a72c7-7e11-44a4-8e3c-315ae3158d34"/>
    <VosOutils xmlns="ebc35acc-9dc8-4c00-9c3c-14ac5e4abd61">Web Brand Center</VosOutils>
    <Présentations_x0020_standards xmlns="ebc35acc-9dc8-4c00-9c3c-14ac5e4abd61">Modèle Excel, Powerpoint, Word</Présentations_x0020_standards>
    <Affiches xmlns="ebc35acc-9dc8-4c00-9c3c-14ac5e4abd61">Modèles Word - Unités certifiées ISO 9001</Affich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0F704148EE047A722409C53FDC4A2" ma:contentTypeVersion="14" ma:contentTypeDescription="Crée un document." ma:contentTypeScope="" ma:versionID="f9a7ec49f0e31688b2965b9974403cc7">
  <xsd:schema xmlns:xsd="http://www.w3.org/2001/XMLSchema" xmlns:xs="http://www.w3.org/2001/XMLSchema" xmlns:p="http://schemas.microsoft.com/office/2006/metadata/properties" xmlns:ns2="d65a72c7-7e11-44a4-8e3c-315ae3158d34" xmlns:ns3="7182cb77-b31f-4111-831b-cda4b6a47247" xmlns:ns4="ebc35acc-9dc8-4c00-9c3c-14ac5e4abd61" xmlns:ns5="b2bbfd32-0178-4a01-9cde-0fcf75e00801" targetNamespace="http://schemas.microsoft.com/office/2006/metadata/properties" ma:root="true" ma:fieldsID="3167c6d3215f7808c6eade2f708a1472" ns2:_="" ns3:_="" ns4:_="" ns5:_="">
    <xsd:import namespace="d65a72c7-7e11-44a4-8e3c-315ae3158d34"/>
    <xsd:import namespace="7182cb77-b31f-4111-831b-cda4b6a47247"/>
    <xsd:import namespace="ebc35acc-9dc8-4c00-9c3c-14ac5e4abd61"/>
    <xsd:import namespace="b2bbfd32-0178-4a01-9cde-0fcf75e00801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p15144fad3be442bbc7e2b0f26e59a5e" minOccurs="0"/>
                <xsd:element ref="ns4:VosOutils" minOccurs="0"/>
                <xsd:element ref="ns4:Présentations_x0020_standards" minOccurs="0"/>
                <xsd:element ref="ns4:Affiche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a72c7-7e11-44a4-8e3c-315ae3158d3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325be42-2b87-43b4-8243-2da46f83bed7}" ma:internalName="TaxCatchAll" ma:showField="CatchAllData" ma:web="7182cb77-b31f-4111-831b-cda4b6a47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6325be42-2b87-43b4-8243-2da46f83bed7}" ma:internalName="TaxCatchAllLabel" ma:readOnly="true" ma:showField="CatchAllDataLabel" ma:web="7182cb77-b31f-4111-831b-cda4b6a47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2cb77-b31f-4111-831b-cda4b6a47247" elementFormDefault="qualified">
    <xsd:import namespace="http://schemas.microsoft.com/office/2006/documentManagement/types"/>
    <xsd:import namespace="http://schemas.microsoft.com/office/infopath/2007/PartnerControls"/>
    <xsd:element name="p15144fad3be442bbc7e2b0f26e59a5e" ma:index="10" nillable="true" ma:taxonomy="true" ma:internalName="p15144fad3be442bbc7e2b0f26e59a5e" ma:taxonomyFieldName="GFI_x0020_Keywords" ma:displayName="GFI Keywords" ma:default="" ma:fieldId="{915144fa-d3be-442b-bc7e-2b0f26e59a5e}" ma:taxonomyMulti="true" ma:sspId="dece1a9e-e829-42a2-80ca-4303f8678dea" ma:termSetId="a8000c20-c285-43d8-830e-9b1ec595d6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5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35acc-9dc8-4c00-9c3c-14ac5e4abd61" elementFormDefault="qualified">
    <xsd:import namespace="http://schemas.microsoft.com/office/2006/documentManagement/types"/>
    <xsd:import namespace="http://schemas.microsoft.com/office/infopath/2007/PartnerControls"/>
    <xsd:element name="VosOutils" ma:index="12" nillable="true" ma:displayName="VosOutils" ma:format="Dropdown" ma:internalName="VosOutils">
      <xsd:simpleType>
        <xsd:restriction base="dms:Choice">
          <xsd:enumeration value="Chiffres Clés"/>
          <xsd:enumeration value="Documents juridiques"/>
          <xsd:enumeration value="Nos offres"/>
          <xsd:enumeration value="Présentations standards"/>
          <xsd:enumeration value="Références"/>
          <xsd:enumeration value="Web Brand Center"/>
          <xsd:enumeration value="_Old"/>
        </xsd:restriction>
      </xsd:simpleType>
    </xsd:element>
    <xsd:element name="Présentations_x0020_standards" ma:index="13" nillable="true" ma:displayName="TypeVosOutils" ma:format="Dropdown" ma:internalName="Pr_x00e9_sentations_x0020_standards">
      <xsd:simpleType>
        <xsd:restriction base="dms:Choice">
          <xsd:enumeration value="Présentations"/>
          <xsd:enumeration value="Carte d'identité"/>
          <xsd:enumeration value="Affiches"/>
          <xsd:enumeration value="Bureau électronique"/>
          <xsd:enumeration value="Calendrier"/>
          <xsd:enumeration value="Carte de visite"/>
          <xsd:enumeration value="Kit commercial"/>
          <xsd:enumeration value="Logos"/>
          <xsd:enumeration value="Messagerie"/>
          <xsd:enumeration value="Modèle Excel, Powerpoint, Word"/>
          <xsd:enumeration value="Mon avis"/>
          <xsd:enumeration value="Papier en-tête"/>
          <xsd:enumeration value="Passeport"/>
          <xsd:enumeration value="Process presse"/>
          <xsd:enumeration value="Videos"/>
          <xsd:enumeration value="Fiches"/>
          <xsd:enumeration value="Livres blancs"/>
          <xsd:enumeration value="Référentiel Présentations Clés"/>
          <xsd:enumeration value="Secteurs"/>
          <xsd:enumeration value="Business Lines"/>
          <xsd:enumeration value="Autres présentations"/>
          <xsd:enumeration value="Win"/>
          <xsd:enumeration value="_old"/>
        </xsd:restriction>
      </xsd:simpleType>
    </xsd:element>
    <xsd:element name="Affiches" ma:index="14" nillable="true" ma:displayName="SousTypesVosOutils" ma:default="Autres" ma:format="Dropdown" ma:internalName="Affiches">
      <xsd:simpleType>
        <xsd:restriction base="dms:Choice">
          <xsd:enumeration value="Affiches Corporate"/>
          <xsd:enumeration value="Affiches Métiers"/>
          <xsd:enumeration value="Affiches Secteurs"/>
          <xsd:enumeration value="Bureau électronique"/>
          <xsd:enumeration value="Calendrier"/>
          <xsd:enumeration value="Carte de visite"/>
          <xsd:enumeration value="Groupe"/>
          <xsd:enumeration value="Kit commercial"/>
          <xsd:enumeration value="Logos Insertion dans documents"/>
          <xsd:enumeration value="Logos Small"/>
          <xsd:enumeration value="Logos Medium"/>
          <xsd:enumeration value="Logos Large"/>
          <xsd:enumeration value="Logos avec fond transparent"/>
          <xsd:enumeration value="Logos Autres"/>
          <xsd:enumeration value="Modèle de signature de mail"/>
          <xsd:enumeration value="Modèle Excel"/>
          <xsd:enumeration value="Modèle Powerpoint"/>
          <xsd:enumeration value="Modèles Word - Unités NON certifiées ISO 9001"/>
          <xsd:enumeration value="Modèles Word - Unités certifiées ISO 9001"/>
          <xsd:enumeration value="Modèle Word - CV"/>
          <xsd:enumeration value="Papier en-tête Entité"/>
          <xsd:enumeration value="Passeport Logotype"/>
          <xsd:enumeration value="Process presse"/>
          <xsd:enumeration value="Videos"/>
          <xsd:enumeration value="Autres"/>
          <xsd:enumeration value="Référentiels Présentations Clés"/>
          <xsd:enumeration value="Countries"/>
          <xsd:enumeration value="Regions"/>
          <xsd:enumeration value="General"/>
          <xsd:enumeration value="Présentations Marketing"/>
          <xsd:enumeration value="Corporate Brand Guidelines"/>
          <xsd:enumeration value="_Ol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bfd32-0178-4a01-9cde-0fcf75e0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182cb77-b31f-4111-831b-cda4b6a47247"/>
    <ds:schemaRef ds:uri="d65a72c7-7e11-44a4-8e3c-315ae3158d34"/>
    <ds:schemaRef ds:uri="ebc35acc-9dc8-4c00-9c3c-14ac5e4abd61"/>
  </ds:schemaRefs>
</ds:datastoreItem>
</file>

<file path=customXml/itemProps2.xml><?xml version="1.0" encoding="utf-8"?>
<ds:datastoreItem xmlns:ds="http://schemas.openxmlformats.org/officeDocument/2006/customXml" ds:itemID="{20F6FEF0-911A-4ADC-87D2-E4A14EF7C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30565-0335-4E14-943D-059A5B348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a72c7-7e11-44a4-8e3c-315ae3158d34"/>
    <ds:schemaRef ds:uri="7182cb77-b31f-4111-831b-cda4b6a47247"/>
    <ds:schemaRef ds:uri="ebc35acc-9dc8-4c00-9c3c-14ac5e4abd61"/>
    <ds:schemaRef ds:uri="b2bbfd32-0178-4a01-9cde-0fcf75e00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C7A337-9D91-47AD-9A90-477701E8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{26C36D84-4D65-432E-8B4E-088067CEBB20}tf02786999_win32.dotx</Template>
  <TotalTime>0</TotalTime>
  <Pages>4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INETUM_WORD_Template world.docx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INETUM_WORD_Template world.docx</dc:title>
  <dc:subject/>
  <dc:creator/>
  <cp:keywords/>
  <dc:description/>
  <cp:lastModifiedBy/>
  <cp:revision>1</cp:revision>
  <dcterms:created xsi:type="dcterms:W3CDTF">2021-05-05T14:30:00Z</dcterms:created>
  <dcterms:modified xsi:type="dcterms:W3CDTF">2021-05-05T14:37:00Z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0x010100D750F704148EE047A722409C53FDC4A2</vt:lpwstr>
  </property>
  <property fmtid="{D5CDD505-2E9C-101B-9397-08002B2CF9AE}" pid="3" name="GFI Keywords">
    <vt:lpwstr/>
  </property>
</Properties>
</file>